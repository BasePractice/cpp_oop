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B9BFC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Разработка реализации программы для курсовой работы</w:t>
      </w:r>
    </w:p>
    <w:p w14:paraId="1846BC39" w14:textId="1350107F" w:rsidR="007E4364" w:rsidRDefault="007E4364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Программу можно написать в двух вариантах как консольное приложение и как приложение GUI (</w:t>
      </w:r>
      <w:r>
        <w:rPr>
          <w:rFonts w:ascii="Times New Roman" w:hAnsi="Times New Roman" w:cs="Times New Roman"/>
        </w:rPr>
        <w:t>графический интерфейс)</w:t>
      </w:r>
    </w:p>
    <w:p w14:paraId="0195A252" w14:textId="7420ACB8" w:rsidR="007E4364" w:rsidRPr="007E4364" w:rsidRDefault="007E4364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 случае использования консольного варианта, необходимо использовать библиотеку  STL  или разработать свои контейнерные классы (программа должна реализовать динамические структуры данных для хранения информации)</w:t>
      </w:r>
    </w:p>
    <w:p w14:paraId="2CDBFF45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Начинать необходимо  с требований и проектирования пользовательского интерфейса.</w:t>
      </w:r>
    </w:p>
    <w:p w14:paraId="0EDCC320" w14:textId="77777777" w:rsidR="00170DCE" w:rsidRDefault="00170DCE" w:rsidP="00170D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Постановка задачи. Определение требований.</w:t>
      </w:r>
    </w:p>
    <w:p w14:paraId="463659EC" w14:textId="77777777" w:rsidR="00170DCE" w:rsidRDefault="00170DCE" w:rsidP="00170DC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Первая задача, которая должна</w:t>
      </w:r>
      <w:r w:rsidR="00E20BC9">
        <w:rPr>
          <w:rFonts w:ascii="Times New Roman" w:hAnsi="Times New Roman" w:cs="Times New Roman"/>
          <w:lang w:val="en-US"/>
        </w:rPr>
        <w:t xml:space="preserve"> быть выполнена в любом проекте </w:t>
      </w:r>
      <w:r w:rsidR="00E20BC9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  <w:lang w:val="en-US"/>
        </w:rPr>
        <w:t>четко понять требования</w:t>
      </w:r>
      <w:r w:rsidR="00E20BC9">
        <w:rPr>
          <w:rFonts w:ascii="Times New Roman" w:hAnsi="Times New Roman" w:cs="Times New Roman"/>
          <w:lang w:val="en-US"/>
        </w:rPr>
        <w:t xml:space="preserve"> к будущей программе</w:t>
      </w:r>
      <w:r>
        <w:rPr>
          <w:rFonts w:ascii="Times New Roman" w:hAnsi="Times New Roman" w:cs="Times New Roman"/>
          <w:lang w:val="en-US"/>
        </w:rPr>
        <w:t xml:space="preserve">. Для представленных ниже задач, это сделать достаточно просто. В реальной системе, тем не менее, определение требований, как правило, будет нетривиальной задачей. </w:t>
      </w:r>
    </w:p>
    <w:p w14:paraId="2E248E86" w14:textId="77777777" w:rsidR="00170DCE" w:rsidRDefault="00170DCE" w:rsidP="00170DC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Анализ.</w:t>
      </w:r>
    </w:p>
    <w:p w14:paraId="4B7C71B6" w14:textId="77777777" w:rsidR="00170DCE" w:rsidRDefault="00170DCE" w:rsidP="00170DC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Затем, после определения требований, необходимо определить варианты использования и уже после этого имеет смысл проводить последующий анализ (для определения классов).</w:t>
      </w:r>
      <w:r w:rsidR="00E20BC9">
        <w:rPr>
          <w:rFonts w:ascii="Times New Roman" w:hAnsi="Times New Roman" w:cs="Times New Roman"/>
          <w:lang w:val="en-US"/>
        </w:rPr>
        <w:t xml:space="preserve"> То есть на данном этапе нужно выявить сущности предметной области и представить их в вид классов. Затем разработать интерфейс классов. </w:t>
      </w:r>
    </w:p>
    <w:p w14:paraId="00233474" w14:textId="77777777" w:rsidR="00170DCE" w:rsidRDefault="00170DCE" w:rsidP="00170D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2510611" w14:textId="06502D02" w:rsidR="00B24B3E" w:rsidRDefault="00170DCE" w:rsidP="00B24B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Анализ начинается с определения прецедентов, которые вытекают из требований, а также подробно определяются потоки событий для каждого прецедента. Дальнейший анализ выявляет ключевые классы, предложенные варианты использования, и считается, как каждый вариант использования может осуществляться взаимодействие между объектами, относящихся к этим классам.</w:t>
      </w:r>
    </w:p>
    <w:p w14:paraId="4C5B6A4F" w14:textId="77777777" w:rsidR="00B47FA7" w:rsidRDefault="00B47FA7" w:rsidP="00B24B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2397"/>
        <w:gridCol w:w="3246"/>
        <w:gridCol w:w="2264"/>
      </w:tblGrid>
      <w:tr w:rsidR="008C1B3E" w14:paraId="403829B5" w14:textId="77777777" w:rsidTr="00B24B3E">
        <w:tc>
          <w:tcPr>
            <w:tcW w:w="949" w:type="dxa"/>
          </w:tcPr>
          <w:p w14:paraId="55FEC275" w14:textId="6DE4E69C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70DCE">
              <w:rPr>
                <w:lang w:val="en-US"/>
              </w:rPr>
              <w:t>№</w:t>
            </w:r>
          </w:p>
        </w:tc>
        <w:tc>
          <w:tcPr>
            <w:tcW w:w="2397" w:type="dxa"/>
          </w:tcPr>
          <w:p w14:paraId="2976D693" w14:textId="1653863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Тема курсов</w:t>
            </w:r>
            <w:r>
              <w:t>ой</w:t>
            </w:r>
            <w:r w:rsidRPr="00170DCE">
              <w:rPr>
                <w:lang w:val="en-US"/>
              </w:rPr>
              <w:t xml:space="preserve"> работ</w:t>
            </w:r>
            <w:r>
              <w:rPr>
                <w:lang w:val="en-US"/>
              </w:rPr>
              <w:t>ы</w:t>
            </w:r>
          </w:p>
        </w:tc>
        <w:tc>
          <w:tcPr>
            <w:tcW w:w="3246" w:type="dxa"/>
          </w:tcPr>
          <w:p w14:paraId="4F129799" w14:textId="1050BD2F" w:rsidR="00B24B3E" w:rsidRDefault="00B47FA7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Функциональные требования</w:t>
            </w:r>
          </w:p>
        </w:tc>
        <w:tc>
          <w:tcPr>
            <w:tcW w:w="2264" w:type="dxa"/>
          </w:tcPr>
          <w:p w14:paraId="174EAC64" w14:textId="0476605C" w:rsidR="00B24B3E" w:rsidRDefault="00B47FA7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Комментарии и уточнение требований</w:t>
            </w:r>
          </w:p>
        </w:tc>
      </w:tr>
      <w:tr w:rsidR="008C1B3E" w14:paraId="3A5C7956" w14:textId="77777777" w:rsidTr="00B24B3E">
        <w:tc>
          <w:tcPr>
            <w:tcW w:w="949" w:type="dxa"/>
          </w:tcPr>
          <w:p w14:paraId="45A4D321" w14:textId="77777777" w:rsidR="00B24B3E" w:rsidRPr="00B24B3E" w:rsidRDefault="00B24B3E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5F4472AD" w14:textId="357A97D4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компьютерной игры “</w:t>
            </w:r>
            <w:r>
              <w:rPr>
                <w:rFonts w:ascii="Times New Roman" w:hAnsi="Times New Roman" w:cs="Times New Roman"/>
              </w:rPr>
              <w:t>Змейка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46" w:type="dxa"/>
          </w:tcPr>
          <w:p w14:paraId="5FF040F2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1EF8658C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1B3E" w14:paraId="7FF41027" w14:textId="77777777" w:rsidTr="00B24B3E">
        <w:tc>
          <w:tcPr>
            <w:tcW w:w="949" w:type="dxa"/>
          </w:tcPr>
          <w:p w14:paraId="08A7AB0B" w14:textId="77777777" w:rsidR="00B24B3E" w:rsidRPr="00B24B3E" w:rsidRDefault="00B24B3E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23596D76" w14:textId="077CECBF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компьютерной игры</w:t>
            </w:r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Арканоид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46" w:type="dxa"/>
          </w:tcPr>
          <w:p w14:paraId="38C8FEA4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11DDAAF4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1B3E" w14:paraId="32AEAC3E" w14:textId="77777777" w:rsidTr="00B24B3E">
        <w:tc>
          <w:tcPr>
            <w:tcW w:w="949" w:type="dxa"/>
          </w:tcPr>
          <w:p w14:paraId="511CAD3D" w14:textId="77777777" w:rsidR="00B24B3E" w:rsidRPr="00B24B3E" w:rsidRDefault="00B24B3E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542EEDC7" w14:textId="25017F0D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компьютерной игры</w:t>
            </w:r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Морской бой</w:t>
            </w:r>
            <w:r w:rsidR="001F6834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46" w:type="dxa"/>
          </w:tcPr>
          <w:p w14:paraId="6A06756F" w14:textId="77777777" w:rsidR="00777B81" w:rsidRDefault="00777B81" w:rsidP="00777B81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Написать программу для игры против компьютера в односторонний </w:t>
            </w:r>
            <w:r>
              <w:rPr>
                <w:rFonts w:ascii="TimesNewRomanPS" w:hAnsi="TimesNewRomanPS"/>
                <w:i/>
                <w:iCs/>
                <w:sz w:val="24"/>
                <w:szCs w:val="24"/>
              </w:rPr>
              <w:t>морской бой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02939BF" w14:textId="77777777" w:rsidR="00777B81" w:rsidRDefault="00777B81" w:rsidP="00777B81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поле 10 на 10 позиций стоят невидимые вражеские корабли: 4 корабля по одной клетке, три корабля по 2 клетки, 2 корабля по 3 клетки, 1 корабль в 4 клетки. Позиции указываются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русскими буквами от А до К (по строкам) и цифрами от 1 до 10 (по столбцам). Конфигурация и положение кораблей на поле выбираются с помощью датчика случайных чисел. Если клетка корабля угадана играющим верно, она отмечается крестиком; в противном случае точкой. </w:t>
            </w:r>
          </w:p>
          <w:p w14:paraId="2764C55C" w14:textId="77777777" w:rsidR="00B24B3E" w:rsidRDefault="00B24B3E" w:rsidP="00777B81">
            <w:pPr>
              <w:pStyle w:val="NormalWeb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4" w:type="dxa"/>
          </w:tcPr>
          <w:p w14:paraId="5FF41AA2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1B3E" w14:paraId="6EC5B1BE" w14:textId="77777777" w:rsidTr="00B24B3E">
        <w:tc>
          <w:tcPr>
            <w:tcW w:w="949" w:type="dxa"/>
          </w:tcPr>
          <w:p w14:paraId="721295DF" w14:textId="77777777" w:rsidR="00B24B3E" w:rsidRPr="00B24B3E" w:rsidRDefault="00B24B3E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4E0C7390" w14:textId="385DF4AD" w:rsidR="00B24B3E" w:rsidRDefault="00B24B3E" w:rsidP="007D5A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Разработка </w:t>
            </w:r>
            <w:r w:rsidR="007D5AC6">
              <w:rPr>
                <w:rFonts w:ascii="Times New Roman" w:hAnsi="Times New Roman" w:cs="Times New Roman"/>
                <w:lang w:val="en-US"/>
              </w:rPr>
              <w:t xml:space="preserve">комптютерной экологической модели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7D5AC6">
              <w:rPr>
                <w:rFonts w:ascii="Times New Roman" w:hAnsi="Times New Roman" w:cs="Times New Roman"/>
                <w:lang w:val="en-US"/>
              </w:rPr>
              <w:t>Волчий остров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46" w:type="dxa"/>
          </w:tcPr>
          <w:p w14:paraId="3AC91BEE" w14:textId="77777777" w:rsidR="007D5AC6" w:rsidRDefault="007D5AC6" w:rsidP="007D5AC6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Запрограммировать предполагаемую экологическую модель и понаблюдать за изменением популяции в течение некоторого периода времени. </w:t>
            </w:r>
          </w:p>
          <w:p w14:paraId="4EBA365A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737C15C8" w14:textId="77777777" w:rsidR="007D5AC6" w:rsidRDefault="007D5AC6" w:rsidP="007D5AC6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Волчий остров размером 20x20 заселен дикими кроликами, волками и волчицами. Имеется по нескольку представителей каждого вида. Кролики довольно глупы: в каждый момент времени они с одинаковой вероятностью 1/9 передвигаются в один из восьми соседних квадратов (за исключением участков, ограниченных береговой линией) или просто сидят неподвижно. Каждый кролик с вероятностью 0,2 превращается в двух кроликов. Каждая волчица передвигается случайным образом, пока в одном из соседних восьми квадратов не окажется кролик, за которым она охотится. Если волчица и кролик оказываются в одном квадрате, волчица съедает кролика и получает одно очко. В противном случае она теряет 0,1 очка. Волки и волчицы с нулевым количеством очков умирают. </w:t>
            </w:r>
          </w:p>
          <w:p w14:paraId="61833AE5" w14:textId="77777777" w:rsidR="007D5AC6" w:rsidRDefault="007D5AC6" w:rsidP="007D5AC6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начальный момент времени все волки и волчицы имеют 1 очко. Волк ведет себя подобно волчице до тех пор, пока в соседних квадратах не исчезнут все кролики; тогда, если волчица находится в одном из восьми близлежащих квадратов, волк гонится за ней. Если волк и волчица окажутся в одном квадрате и там нет кролика, которого нужно съесть, они производят потомство случайного пола. </w:t>
            </w:r>
          </w:p>
          <w:p w14:paraId="6153A8E5" w14:textId="77777777" w:rsidR="007D5AC6" w:rsidRDefault="007D5AC6" w:rsidP="007D5AC6">
            <w:pPr>
              <w:pStyle w:val="NormalWeb"/>
            </w:pPr>
          </w:p>
          <w:p w14:paraId="58C3E8C5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F6834" w14:paraId="683B269B" w14:textId="77777777" w:rsidTr="00B24B3E">
        <w:tc>
          <w:tcPr>
            <w:tcW w:w="949" w:type="dxa"/>
          </w:tcPr>
          <w:p w14:paraId="43AF42D4" w14:textId="77777777" w:rsidR="001F6834" w:rsidRPr="00B24B3E" w:rsidRDefault="001F6834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35A3A72B" w14:textId="588943F9" w:rsidR="001F6834" w:rsidRDefault="001F6834" w:rsidP="007D5A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компьютерной игры “</w:t>
            </w:r>
            <w:r>
              <w:rPr>
                <w:rFonts w:ascii="Times New Roman" w:hAnsi="Times New Roman" w:cs="Times New Roman"/>
              </w:rPr>
              <w:t>Морской бой</w:t>
            </w:r>
            <w:r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46" w:type="dxa"/>
          </w:tcPr>
          <w:p w14:paraId="5732BBCE" w14:textId="77777777" w:rsidR="001F6834" w:rsidRDefault="001F6834" w:rsidP="001F6834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Составить программу для игры в морской бой игрока с компьютером. Программа должна позволять расставлять корабли на поле 10x10, контролировать правильность их расстановки, давать противнику возможность поочередно делать ходы и выдавать соответствующие информационные сообщения. Программа должна анализировать предыдущие ходы и следующий делать на основе проведенного анализа. </w:t>
            </w:r>
          </w:p>
          <w:p w14:paraId="6250E287" w14:textId="77777777" w:rsidR="001F6834" w:rsidRDefault="001F6834" w:rsidP="007D5AC6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540F40F0" w14:textId="77777777" w:rsidR="001F6834" w:rsidRDefault="001F6834" w:rsidP="007D5AC6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1B3E" w14:paraId="49186160" w14:textId="77777777" w:rsidTr="00B24B3E">
        <w:tc>
          <w:tcPr>
            <w:tcW w:w="949" w:type="dxa"/>
          </w:tcPr>
          <w:p w14:paraId="3140C09B" w14:textId="77777777" w:rsidR="00B24B3E" w:rsidRPr="00B24B3E" w:rsidRDefault="00B24B3E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1C29DA72" w14:textId="6064F03C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компьютерной игры</w:t>
            </w:r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1F6834">
              <w:rPr>
                <w:rFonts w:ascii="Times New Roman" w:hAnsi="Times New Roman" w:cs="Times New Roman"/>
                <w:lang w:val="en-US"/>
              </w:rPr>
              <w:t>Крестики-нолики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46" w:type="dxa"/>
          </w:tcPr>
          <w:p w14:paraId="3A587A2D" w14:textId="77777777" w:rsidR="001F6834" w:rsidRDefault="001F6834" w:rsidP="001F6834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Составить программу, позволяющую играть на бесконечном поле в «крестики- нолики»: </w:t>
            </w:r>
          </w:p>
          <w:p w14:paraId="0299761D" w14:textId="4AD35196" w:rsidR="001F6834" w:rsidRDefault="001F6834" w:rsidP="001F6834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а) игроку с компьютером;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б) двум игрокам.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0CADFC9E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09C0EB87" w14:textId="27EDB86B" w:rsidR="00B24B3E" w:rsidRDefault="001F6834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</w:rPr>
              <w:t>Если в качестве игрока выступает компьютер, программа делает первый ход. Делая очередной ход, программа анализирует ситуацию, рассчитывая возможные ходы противника вперед на 1 — 2 хода, и в результате проведенного анализа поступает оптимальным образом.</w:t>
            </w:r>
          </w:p>
        </w:tc>
      </w:tr>
      <w:tr w:rsidR="008C1B3E" w14:paraId="490AA757" w14:textId="77777777" w:rsidTr="00B24B3E">
        <w:tc>
          <w:tcPr>
            <w:tcW w:w="949" w:type="dxa"/>
          </w:tcPr>
          <w:p w14:paraId="475C76B7" w14:textId="77777777" w:rsidR="00B24B3E" w:rsidRPr="00B24B3E" w:rsidRDefault="00B24B3E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41433853" w14:textId="0B9E9410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компьютерной игры</w:t>
            </w:r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E91A3B">
              <w:rPr>
                <w:rFonts w:ascii="Times New Roman" w:hAnsi="Times New Roman" w:cs="Times New Roman"/>
                <w:lang w:val="en-US"/>
              </w:rPr>
              <w:t>Карточная игра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46" w:type="dxa"/>
          </w:tcPr>
          <w:p w14:paraId="4AD4ACEE" w14:textId="1204B5FE" w:rsidR="00B24B3E" w:rsidRDefault="00E91A3B" w:rsidP="00E91A3B">
            <w:pPr>
              <w:pStyle w:val="NormalWeb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Составить программу, которая раздает игральные карты заданному количеству игроков (одним из игроков является человек, за остальных играет компьютер) и моделирует игру в «дурака». </w:t>
            </w:r>
          </w:p>
        </w:tc>
        <w:tc>
          <w:tcPr>
            <w:tcW w:w="2264" w:type="dxa"/>
          </w:tcPr>
          <w:p w14:paraId="59C67EC1" w14:textId="77777777" w:rsidR="00E91A3B" w:rsidRDefault="00E91A3B" w:rsidP="00E91A3B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Компьютерная программа играет случайным образом, без анализа уже вышедших карт. </w:t>
            </w:r>
          </w:p>
          <w:p w14:paraId="5BFB0C10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1A3B" w14:paraId="76D60584" w14:textId="77777777" w:rsidTr="00B24B3E">
        <w:tc>
          <w:tcPr>
            <w:tcW w:w="949" w:type="dxa"/>
          </w:tcPr>
          <w:p w14:paraId="26DDB240" w14:textId="77777777" w:rsidR="00E91A3B" w:rsidRPr="00B24B3E" w:rsidRDefault="00E91A3B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220C074F" w14:textId="112AC322" w:rsidR="00E91A3B" w:rsidRDefault="00E91A3B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программы для работы с очень большими числами</w:t>
            </w:r>
          </w:p>
        </w:tc>
        <w:tc>
          <w:tcPr>
            <w:tcW w:w="3246" w:type="dxa"/>
          </w:tcPr>
          <w:p w14:paraId="4281352B" w14:textId="4339462E" w:rsidR="00E91A3B" w:rsidRDefault="00E91A3B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Программа должна демонстрировать реализовывать основные арифметические операции над очень большими числами </w:t>
            </w:r>
          </w:p>
        </w:tc>
        <w:tc>
          <w:tcPr>
            <w:tcW w:w="2264" w:type="dxa"/>
          </w:tcPr>
          <w:p w14:paraId="71E199CB" w14:textId="77777777" w:rsidR="00E91A3B" w:rsidRDefault="00E91A3B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1A3B" w14:paraId="64C608CF" w14:textId="77777777" w:rsidTr="00B24B3E">
        <w:tc>
          <w:tcPr>
            <w:tcW w:w="949" w:type="dxa"/>
          </w:tcPr>
          <w:p w14:paraId="28D36189" w14:textId="77777777" w:rsidR="00E91A3B" w:rsidRPr="00B24B3E" w:rsidRDefault="00E91A3B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50518296" w14:textId="1937AF3B" w:rsidR="00E91A3B" w:rsidRDefault="00E91A3B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Разработка программы для построения графиков функций</w:t>
            </w:r>
          </w:p>
        </w:tc>
        <w:tc>
          <w:tcPr>
            <w:tcW w:w="3246" w:type="dxa"/>
          </w:tcPr>
          <w:p w14:paraId="396CAD0D" w14:textId="77777777" w:rsidR="00E91A3B" w:rsidRDefault="00E91A3B" w:rsidP="00E91A3B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Составить программу, которая предлагает пользователю некоторый список функций для построения графиков (например, у = ах2 + bх + с, у = ax + b и т.д. — до 10 наименований). После выбора соответствующей функции, задания коэффициентов и отрезка, на котором выполняется построение, программа строит указанный график. Затем значение коэффициентов и положение графика можно менять (например, с помощью клавиш управления курсором), после чего график перестраивается и записывается обновленное уравнение соответствующей кривой. </w:t>
            </w:r>
          </w:p>
          <w:p w14:paraId="620B88B6" w14:textId="77777777" w:rsidR="00E91A3B" w:rsidRDefault="00E91A3B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6F888E3F" w14:textId="77777777" w:rsidR="00E91A3B" w:rsidRDefault="00E91A3B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1B3E" w14:paraId="174F7805" w14:textId="77777777" w:rsidTr="00B24B3E">
        <w:tc>
          <w:tcPr>
            <w:tcW w:w="949" w:type="dxa"/>
          </w:tcPr>
          <w:p w14:paraId="38C2932A" w14:textId="77777777" w:rsidR="00B24B3E" w:rsidRPr="00B24B3E" w:rsidRDefault="00B24B3E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1B9494F1" w14:textId="5216C3E7" w:rsidR="00B24B3E" w:rsidRPr="00B24B3E" w:rsidRDefault="00B24B3E" w:rsidP="00B24B3E">
            <w:pPr>
              <w:pStyle w:val="NormalWeb"/>
            </w:pPr>
            <w:r w:rsidRPr="00E91A3B">
              <w:rPr>
                <w:rFonts w:ascii="Times New Roman" w:hAnsi="Times New Roman"/>
                <w:sz w:val="24"/>
                <w:szCs w:val="24"/>
                <w:lang w:val="en-US"/>
              </w:rPr>
              <w:t>Разработка компьютерной игры  “</w:t>
            </w:r>
            <w:r w:rsidR="00E91A3B">
              <w:rPr>
                <w:rFonts w:ascii="Times New Roman" w:hAnsi="Times New Roman"/>
                <w:sz w:val="24"/>
                <w:szCs w:val="24"/>
                <w:lang w:val="en-US"/>
              </w:rPr>
              <w:t>Жизнь</w:t>
            </w:r>
            <w:r w:rsidRPr="00E91A3B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46" w:type="dxa"/>
          </w:tcPr>
          <w:p w14:paraId="5F8F5A1F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Правила игры. Вообразите бесконечное поле, разделенное на клетки. На каждой клетке поля живет, рождается или погибает животное. Это зависит от условий Среды, т. е. от того, сколько соседей у него на ближайших восьми клетках (четырех по сторонам и четырех по углам). </w:t>
            </w:r>
          </w:p>
          <w:p w14:paraId="19813440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Действуют три правила существования животных: </w:t>
            </w:r>
          </w:p>
          <w:p w14:paraId="0CBE3EB0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Каждое животное, у которого два или три соседа, живет и сохраняется до следующего поколения. </w:t>
            </w:r>
          </w:p>
          <w:p w14:paraId="7977ABB1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Животное погибает, если у него более нежели три соседа (от недостатка места), совсем нет соседей или только один сосед (от одиночества). </w:t>
            </w:r>
          </w:p>
          <w:p w14:paraId="7F02A99F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Когда рядом с какой-нибудь клеткой есть три животных (соседа), то на этой клетке рождается новое животное. </w:t>
            </w:r>
          </w:p>
          <w:p w14:paraId="24323093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Важно понять, что животные погибают и рождаются одновременно. Они образуют одно поколение. За один ход в игре в соответствии с упомянутыми правилами осуществляется переход от одного поколения к другому. </w:t>
            </w:r>
          </w:p>
          <w:p w14:paraId="347E3BF6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Дж. Конвей рекомендует следующий способ осуществления ходов (при наличии клетчатой доски и косточек двух цветов): </w:t>
            </w:r>
          </w:p>
          <w:p w14:paraId="69CF2DEC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начать с желаемой конфигурации (колонии животных), состоящей из черных косточек; </w:t>
            </w:r>
          </w:p>
          <w:p w14:paraId="4C21A39B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найти все косточки, которые должны </w:t>
            </w:r>
            <w:r>
              <w:rPr>
                <w:rFonts w:ascii="TimesNewRomanPS" w:hAnsi="TimesNewRomanPS"/>
                <w:i/>
                <w:iCs/>
                <w:sz w:val="24"/>
                <w:szCs w:val="24"/>
              </w:rPr>
              <w:t>погибнуть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и на каждую из них одеть по одной черной косточке; </w:t>
            </w:r>
          </w:p>
          <w:p w14:paraId="418E483A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3) найти все свободные клетки, на которых должно </w:t>
            </w:r>
            <w:r>
              <w:rPr>
                <w:rFonts w:ascii="TimesNewRomanPS" w:hAnsi="TimesNewRomanPS"/>
                <w:i/>
                <w:iCs/>
                <w:sz w:val="24"/>
                <w:szCs w:val="24"/>
              </w:rPr>
              <w:t xml:space="preserve">родиться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животное, и положить на них по одной белой косточке; </w:t>
            </w:r>
          </w:p>
          <w:p w14:paraId="079DAFA7" w14:textId="47684A12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удалить с доски всех </w:t>
            </w:r>
            <w:r>
              <w:rPr>
                <w:rFonts w:ascii="TimesNewRomanPS" w:hAnsi="TimesNewRomanPS"/>
                <w:i/>
                <w:iCs/>
                <w:sz w:val="24"/>
                <w:szCs w:val="24"/>
              </w:rPr>
              <w:t xml:space="preserve">погибших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животных (т. е. столбики из двух косточек), а </w:t>
            </w:r>
            <w:r>
              <w:rPr>
                <w:rFonts w:ascii="TimesNewRomanPS" w:hAnsi="TimesNewRomanPS"/>
                <w:i/>
                <w:iCs/>
                <w:sz w:val="24"/>
                <w:szCs w:val="24"/>
              </w:rPr>
              <w:t xml:space="preserve">новорожденных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(белые косточки) заменить черными. Выполнив эти операции, т. е. после первого хода, получим второе поколение. Аналогичным образом происходит и все остальные ходы в игре. Так получаются все новые поколения. Напишите программу, моделирующую колонию Жизни. Исходными данными служит начальное расположение животных (заданное пользователем или получаемое случайно - реализовать оба случая), а в качестве результата нужно получить вид сверху в графическом режиме всех поколений колонии. </w:t>
            </w:r>
          </w:p>
          <w:p w14:paraId="2E229D7F" w14:textId="77777777" w:rsidR="00B24B3E" w:rsidRDefault="00B24B3E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6CEBC701" w14:textId="77777777" w:rsidR="00B24B3E" w:rsidRDefault="00B24B3E" w:rsidP="00B24B3E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Некоторые колонии разрастаются невероятным образом при весьма скромных начальных размерах. Есть другие колонии, которые медленно перемещаются по пустыне, переходя на все новые и новые территории. Ваша программа должна обрабатывать большие колонии без чрезмерной траты памяти или времени. Многократный просмотр большого массива для построения следующих поколений - это банальный подход; здесь хороший программист выбрал бы более экономичные структуры данных и алгоритмы. Вам, возможно, захочется испытать какой-либо метод, отслеживающий только занятые квадраты. В программе нельзя определить бесконечно большое поле. Должно хватать поля некоторой известной величины m*n. Что делать, если эволюция достигает границ поля? Один из возможных выходов - прервать эволюцию. Однако эволюция могла бы продолжаться, если бы мы устранили границы поля: соединили бы любые два противоположных края поля, затем концы полученного цилиндра. Полученная фигура, имеющая форму бублика, называется тор. Используйте этот подход в вашей программе ( для этого достаточно более аккуратно определить соседей клетки, находящейся на краю поля). </w:t>
            </w:r>
          </w:p>
          <w:p w14:paraId="0100D09B" w14:textId="7122E947" w:rsidR="00DA611D" w:rsidRPr="00DA611D" w:rsidRDefault="00B24B3E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Каждой клетке при рождении может быть приписан некоторый цвет, определяемый, возможно, её поколением или генами, переданными ей родителями. Циклические, но при этом движущиеся колонии (а таких немало) великолепны в своем сверкающем многоцветном наряде. </w:t>
            </w:r>
          </w:p>
        </w:tc>
      </w:tr>
      <w:tr w:rsidR="00617AFC" w14:paraId="0E17E93B" w14:textId="77777777" w:rsidTr="00B24B3E">
        <w:tc>
          <w:tcPr>
            <w:tcW w:w="949" w:type="dxa"/>
          </w:tcPr>
          <w:p w14:paraId="1796222A" w14:textId="77777777" w:rsidR="00617AFC" w:rsidRPr="00B24B3E" w:rsidRDefault="00617AFC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75A96B2A" w14:textId="17984F0B" w:rsidR="00617AFC" w:rsidRPr="00617AFC" w:rsidRDefault="00617AFC" w:rsidP="00617AFC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617AFC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Баллистической </w:t>
            </w:r>
            <w:r w:rsidRPr="00617AFC">
              <w:rPr>
                <w:rFonts w:ascii="Times New Roman" w:hAnsi="Times New Roman"/>
                <w:sz w:val="24"/>
                <w:szCs w:val="24"/>
              </w:rPr>
              <w:t xml:space="preserve">игры </w:t>
            </w:r>
          </w:p>
        </w:tc>
        <w:tc>
          <w:tcPr>
            <w:tcW w:w="3246" w:type="dxa"/>
          </w:tcPr>
          <w:p w14:paraId="7F811627" w14:textId="763E83A5" w:rsidR="00875D92" w:rsidRPr="00115907" w:rsidRDefault="00617AFC" w:rsidP="00115907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разных концах экрана расположены две баллисты, принадлежащие разным игрокам. Игроки ходят по очереди. Ход заключается в выборе массы камня для баллисты, начальной скорости камня и угла между вектором начальной 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второй и т.д. Игра заканчивается, когда один из камней попадет в баллисту противника. </w:t>
            </w:r>
          </w:p>
        </w:tc>
        <w:tc>
          <w:tcPr>
            <w:tcW w:w="2264" w:type="dxa"/>
          </w:tcPr>
          <w:p w14:paraId="163BC597" w14:textId="77777777" w:rsidR="00617AFC" w:rsidRDefault="00617AFC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611D" w14:paraId="7E6787DB" w14:textId="77777777" w:rsidTr="00B24B3E">
        <w:tc>
          <w:tcPr>
            <w:tcW w:w="949" w:type="dxa"/>
          </w:tcPr>
          <w:p w14:paraId="4EDBEC01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1775F932" w14:textId="74ED2AFD" w:rsidR="00DA611D" w:rsidRDefault="00DA611D" w:rsidP="00DA611D">
            <w:pPr>
              <w:pStyle w:val="NormalWeb"/>
            </w:pPr>
            <w:r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  <w:t>Разработка программы</w:t>
            </w:r>
            <w:r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  <w:t xml:space="preserve"> дл</w:t>
            </w:r>
            <w:r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  <w:t xml:space="preserve">я алгебраических вычислений </w:t>
            </w:r>
          </w:p>
          <w:p w14:paraId="65F9CDA9" w14:textId="77777777" w:rsidR="00DA611D" w:rsidRDefault="00DA611D" w:rsidP="00DA611D">
            <w:pPr>
              <w:pStyle w:val="NormalWeb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46" w:type="dxa"/>
          </w:tcPr>
          <w:p w14:paraId="428414E6" w14:textId="3D8A35C2" w:rsidR="00DA611D" w:rsidRDefault="00DA611D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ногочлены должны изображаться как арифметические выражения, так умножение изображается знаком </w:t>
            </w:r>
            <w:r>
              <w:rPr>
                <w:rFonts w:ascii="TimesNewRomanPS" w:hAnsi="TimesNewRomanPS"/>
                <w:i/>
                <w:iCs/>
                <w:sz w:val="24"/>
                <w:szCs w:val="24"/>
              </w:rPr>
              <w:t>*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а возведение в степень - знаком </w:t>
            </w:r>
            <w:r>
              <w:rPr>
                <w:rFonts w:ascii="TimesNewRomanPS" w:hAnsi="TimesNewRomanPS"/>
                <w:i/>
                <w:iCs/>
                <w:sz w:val="24"/>
                <w:szCs w:val="24"/>
              </w:rPr>
              <w:t>^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Для манипуляций с многочленами нужны некоторые команды, чтобы пользователь мог получать ответы на вопросы, на которые не удается ответить с помощью традиционных языков программирования. Для этого вам понадобится обозначать многочлены идентификаторами. Команды выполняют некоторые операции над своими операндами и помещают результат в качестве значения некоторого имени многочлена. </w:t>
            </w:r>
          </w:p>
          <w:p w14:paraId="3B53AA6E" w14:textId="77777777" w:rsidR="00DA611D" w:rsidRDefault="00DA611D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35991610" w14:textId="77777777" w:rsidR="00DA611D" w:rsidRDefault="00DA611D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команд</w:t>
            </w:r>
            <w:r>
              <w:rPr>
                <w:rFonts w:ascii="Times New Roman" w:hAnsi="Times New Roman"/>
              </w:rPr>
              <w:t>:</w:t>
            </w:r>
          </w:p>
          <w:p w14:paraId="5237FB39" w14:textId="61DB9746" w:rsidR="00DA611D" w:rsidRDefault="00DA611D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1. 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вести многочлен и записать его под некоторым именем. </w:t>
            </w:r>
          </w:p>
          <w:p w14:paraId="48ADA23B" w14:textId="77777777" w:rsidR="00DA611D" w:rsidRDefault="00DA611D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Образовать алгебраическую сумму (разность, произведение) двух многочленов и записать полученный многочлен под некоторым именем. </w:t>
            </w:r>
          </w:p>
          <w:p w14:paraId="48359A2F" w14:textId="77777777" w:rsidR="00DA611D" w:rsidRDefault="00DA611D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Возвести данный многочлен в целую степень и результат записать под некоторым именем. </w:t>
            </w:r>
          </w:p>
          <w:p w14:paraId="4B68D45E" w14:textId="77777777" w:rsidR="00DA611D" w:rsidRDefault="00DA611D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Заменить каждое вхождение некоторой переменной в многочлене на данный многочлен и результат записать под некоторым именем. </w:t>
            </w:r>
          </w:p>
          <w:p w14:paraId="0FA7E514" w14:textId="77777777" w:rsidR="00DA611D" w:rsidRDefault="00DA611D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Вычислить производную многочлена по переменной и результат записать под некоторым именем. </w:t>
            </w:r>
          </w:p>
          <w:p w14:paraId="370BFC52" w14:textId="77777777" w:rsidR="00DA611D" w:rsidRDefault="00DA611D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Напечатать данный многочлен. </w:t>
            </w:r>
          </w:p>
          <w:p w14:paraId="13BE163B" w14:textId="16CF9BCF" w:rsidR="00DA611D" w:rsidRDefault="00DA611D" w:rsidP="00B24B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D92" w14:paraId="324D390C" w14:textId="77777777" w:rsidTr="00B24B3E">
        <w:tc>
          <w:tcPr>
            <w:tcW w:w="949" w:type="dxa"/>
          </w:tcPr>
          <w:p w14:paraId="568E3C23" w14:textId="77777777" w:rsidR="00875D92" w:rsidRPr="00B24B3E" w:rsidRDefault="00875D92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29A5E11C" w14:textId="7EAF1EA6" w:rsidR="00875D92" w:rsidRDefault="00875D92" w:rsidP="00DA611D">
            <w:pPr>
              <w:pStyle w:val="NormalWeb"/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  <w:t>Разработка программы Инженерный калькулятор</w:t>
            </w:r>
          </w:p>
        </w:tc>
        <w:tc>
          <w:tcPr>
            <w:tcW w:w="3246" w:type="dxa"/>
          </w:tcPr>
          <w:p w14:paraId="5BB9B335" w14:textId="129F9D06" w:rsidR="00875D92" w:rsidRPr="00172F33" w:rsidRDefault="00875D92" w:rsidP="00DA611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Написать программу, которая бы вычисляла арифметическое выражение, введенное с клавиатуры. Арифметическое выражение может содержать числа (в том числе и в экспоненциальной форме, например 1.2е-10), символы арифметических операций, скобки, функции синуса, косинуса, тангенса, логарифма, экспоненты. </w:t>
            </w:r>
          </w:p>
        </w:tc>
        <w:tc>
          <w:tcPr>
            <w:tcW w:w="2264" w:type="dxa"/>
          </w:tcPr>
          <w:p w14:paraId="105797A5" w14:textId="2A9C9B14" w:rsidR="00172F33" w:rsidRDefault="00172F33" w:rsidP="00172F33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азбор арифметического выражения рекомендуется проводить следующим образом. </w:t>
            </w:r>
          </w:p>
          <w:p w14:paraId="0B614BB8" w14:textId="77777777" w:rsidR="00172F33" w:rsidRDefault="00172F33" w:rsidP="00172F33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Создается рекурсивная функция gettoken(). В зависимости от текущего символа входной строки она производит следующие действия: </w:t>
            </w:r>
          </w:p>
          <w:p w14:paraId="7E1CCF64" w14:textId="2EA27CDB" w:rsidR="00875D92" w:rsidRDefault="00172F33" w:rsidP="00172F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+, -, /, *</w:t>
            </w:r>
            <w:r>
              <w:rPr>
                <w:rFonts w:ascii="Wingdings" w:hAnsi="Wingdings"/>
              </w:rPr>
              <w:sym w:font="Wingdings" w:char="F0E0"/>
            </w:r>
            <w:r>
              <w:rPr>
                <w:rFonts w:ascii="Times New Roman" w:hAnsi="Times New Roman"/>
              </w:rPr>
              <w:t>gettoken(); выполнить операцию</w:t>
            </w:r>
            <w:r>
              <w:rPr>
                <w:rFonts w:ascii="Times New Roman" w:hAnsi="Times New Roman"/>
              </w:rPr>
              <w:br/>
              <w:t>цифра</w:t>
            </w:r>
            <w:r>
              <w:rPr>
                <w:rFonts w:ascii="Wingdings" w:hAnsi="Wingdings"/>
              </w:rPr>
              <w:sym w:font="Wingdings" w:char="F0E0"/>
            </w:r>
            <w:r>
              <w:rPr>
                <w:rFonts w:ascii="Times New Roman" w:hAnsi="Times New Roman"/>
              </w:rPr>
              <w:t>положить в стек цифру</w:t>
            </w:r>
            <w:r>
              <w:rPr>
                <w:rFonts w:ascii="Times New Roman" w:hAnsi="Times New Roman"/>
              </w:rPr>
              <w:br/>
              <w:t>(</w:t>
            </w:r>
            <w:r>
              <w:rPr>
                <w:rFonts w:ascii="Wingdings" w:hAnsi="Wingdings"/>
              </w:rPr>
              <w:sym w:font="Wingdings" w:char="F0E0"/>
            </w:r>
            <w:r>
              <w:rPr>
                <w:rFonts w:ascii="Times New Roman" w:hAnsi="Times New Roman"/>
              </w:rPr>
              <w:t>gettoken(); пропустить )</w:t>
            </w:r>
            <w:r>
              <w:rPr>
                <w:rFonts w:ascii="Times New Roman" w:hAnsi="Times New Roman"/>
              </w:rPr>
              <w:br/>
              <w:t>символ</w:t>
            </w:r>
            <w:r>
              <w:rPr>
                <w:rFonts w:ascii="Wingdings" w:hAnsi="Wingdings"/>
              </w:rPr>
              <w:sym w:font="Wingdings" w:char="F0E0"/>
            </w:r>
            <w:r>
              <w:rPr>
                <w:rFonts w:ascii="Times New Roman" w:hAnsi="Times New Roman"/>
              </w:rPr>
              <w:t>выяснить что за функция; gettoken(); вычислить значение</w:t>
            </w:r>
          </w:p>
        </w:tc>
      </w:tr>
      <w:tr w:rsidR="00D625E4" w14:paraId="2017F144" w14:textId="77777777" w:rsidTr="00B24B3E">
        <w:tc>
          <w:tcPr>
            <w:tcW w:w="949" w:type="dxa"/>
          </w:tcPr>
          <w:p w14:paraId="3D8EEADA" w14:textId="77777777" w:rsidR="00D625E4" w:rsidRPr="00B24B3E" w:rsidRDefault="00D625E4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2ED4792D" w14:textId="6DFEECC3" w:rsidR="00D625E4" w:rsidRDefault="00D625E4" w:rsidP="00DA611D">
            <w:pPr>
              <w:pStyle w:val="NormalWeb"/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  <w:t>Программа для реализации Множества</w:t>
            </w:r>
            <w:r>
              <w:rPr>
                <w:rFonts w:ascii="TimesNewRomanPS" w:hAnsi="TimesNewRomanPS"/>
                <w:b/>
                <w:bCs/>
                <w:i/>
                <w:iCs/>
                <w:sz w:val="24"/>
                <w:szCs w:val="24"/>
              </w:rPr>
              <w:t xml:space="preserve"> Мандельброта</w:t>
            </w:r>
          </w:p>
        </w:tc>
        <w:tc>
          <w:tcPr>
            <w:tcW w:w="3246" w:type="dxa"/>
          </w:tcPr>
          <w:p w14:paraId="17A9848B" w14:textId="7D6AD248" w:rsidR="00D625E4" w:rsidRPr="00D625E4" w:rsidRDefault="00D625E4" w:rsidP="00D625E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М</w:t>
            </w:r>
            <w:bookmarkStart w:id="0" w:name="_GoBack"/>
            <w:bookmarkEnd w:id="0"/>
            <w:r w:rsidRPr="00D625E4">
              <w:rPr>
                <w:rFonts w:ascii="Times New Roman" w:hAnsi="Times New Roman" w:cs="Times New Roman"/>
              </w:rPr>
              <w:t>ножество Мандельброта описывает поведение динамического</w:t>
            </w:r>
            <w:r w:rsidRPr="00D625E4">
              <w:rPr>
                <w:rFonts w:ascii="Times New Roman" w:hAnsi="Times New Roman" w:cs="Times New Roman"/>
              </w:rPr>
              <w:br/>
              <w:t>процесса, определенного на комплексных числах формулой</w:t>
            </w:r>
            <w:r w:rsidRPr="00D625E4">
              <w:rPr>
                <w:rFonts w:ascii="Times New Roman" w:hAnsi="Times New Roman" w:cs="Times New Roman"/>
              </w:rPr>
              <w:br/>
              <w:t>z(n+1) = z(n)*z(n) + c. (1)</w:t>
            </w:r>
            <w:r w:rsidRPr="00D625E4">
              <w:rPr>
                <w:rFonts w:ascii="Times New Roman" w:hAnsi="Times New Roman" w:cs="Times New Roman"/>
              </w:rPr>
              <w:br/>
              <w:t xml:space="preserve">Опишем алгоритм построения окрашенного в черный цвет множества Мандельброта с </w:t>
            </w:r>
          </w:p>
          <w:p w14:paraId="5D4E771A" w14:textId="77777777" w:rsidR="00D625E4" w:rsidRPr="00D625E4" w:rsidRDefault="00D625E4" w:rsidP="00D625E4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625E4">
              <w:rPr>
                <w:rFonts w:ascii="Times New Roman" w:hAnsi="Times New Roman" w:cs="Times New Roman"/>
              </w:rPr>
              <w:t xml:space="preserve">окружением, раскрашенным в разные цвета. Для произвольного комплексного числа c = x + i*y положим z(0) = 0 и устроим итерацию по формуле 1. Максимальное число итераций Max =150. Для последовательности z(n) имеются две возможности: </w:t>
            </w:r>
          </w:p>
          <w:p w14:paraId="263BF989" w14:textId="77777777" w:rsidR="00D625E4" w:rsidRPr="00D625E4" w:rsidRDefault="00D625E4" w:rsidP="00D625E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625E4">
              <w:rPr>
                <w:rFonts w:ascii="Times New Roman" w:hAnsi="Times New Roman" w:cs="Times New Roman"/>
              </w:rPr>
              <w:t xml:space="preserve">Числа становятся все большими и большими, стремясь к бесконечности. </w:t>
            </w:r>
          </w:p>
          <w:p w14:paraId="65E0D57C" w14:textId="77777777" w:rsidR="00D625E4" w:rsidRPr="00D625E4" w:rsidRDefault="00D625E4" w:rsidP="00D625E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625E4">
              <w:rPr>
                <w:rFonts w:ascii="Times New Roman" w:hAnsi="Times New Roman" w:cs="Times New Roman"/>
              </w:rPr>
              <w:t xml:space="preserve">Точки находятся и продолжают оставаться на расстоянии меньшим 2 от 0. </w:t>
            </w:r>
          </w:p>
          <w:p w14:paraId="18CA2D72" w14:textId="3CD336FE" w:rsidR="00D625E4" w:rsidRPr="00D625E4" w:rsidRDefault="00D625E4" w:rsidP="00D625E4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программе каждая точка (пиксел) экрана представляет соответствующее комплексное число c. Если число Max увеличить, то граница множества определится точнее, так как для некоторых точек c последовательности z(n) уйдут всё-таки на бесконечность. Все точки множества Мандельброта отметим черным цветом. Для всех других точек c соответствующая последовательность z(n) уходит на бесконечность, причем скорость ухода оценивается соответствующим цветом точки c, пропорциональным количеству итераций, достаточным для того, чтобы z(n)*z(n) стало большим 4. Всего используется цветовая палитра из 16 цветов и так как Max-1 значительно больше 15, то цвета периодически повторяются. Окраска внешности множества Мандельброта позволяет более точно увидеть границу множества. </w:t>
            </w:r>
          </w:p>
          <w:p w14:paraId="28396DDE" w14:textId="04DD3F46" w:rsidR="00D625E4" w:rsidRPr="00D625E4" w:rsidRDefault="00D625E4" w:rsidP="00D625E4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Множество Мандельброта строится в прямоугольнике с координатами xmin= -2.25, xmax=0.75, ymin=-1.5, ymax=1.5 (т. е. пиксел с координатами (0,0) представляет комплексное число -2.25 + i*1.5 ). Программа должна позволять пользователю менять координаты вершин прямоугольника, чтобы можно было изобразить в увеличенном виде отдельные фрагменты множества Мандельброта. Так как множество Мандельброта строится достаточно медленно, то необходимо предусмотреть возможность записи создаваемого изображения в файл. Такой файл просто хранит цвета всех пикселей экрана. </w:t>
            </w:r>
          </w:p>
        </w:tc>
        <w:tc>
          <w:tcPr>
            <w:tcW w:w="2264" w:type="dxa"/>
          </w:tcPr>
          <w:p w14:paraId="3E38B22B" w14:textId="26ECF119" w:rsidR="00D625E4" w:rsidRDefault="00D625E4" w:rsidP="00172F33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Необходимо так же вспомогательная программа, которая сразу же извлечет предварительно созданное изображение из файла и изобразит на экране. Динамическое изменение цветовой палитры в цикле позволит получить более красочные изображения множества Мандельброта.</w:t>
            </w:r>
          </w:p>
        </w:tc>
      </w:tr>
      <w:tr w:rsidR="00DA611D" w14:paraId="470A802B" w14:textId="77777777" w:rsidTr="00B24B3E">
        <w:tc>
          <w:tcPr>
            <w:tcW w:w="949" w:type="dxa"/>
          </w:tcPr>
          <w:p w14:paraId="3D956FAE" w14:textId="4CF030B0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23AD909E" w14:textId="77777777" w:rsidR="00DA611D" w:rsidRPr="00B47AB9" w:rsidRDefault="00DA611D" w:rsidP="009B4D51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Разработка программы для ведения  учета заказов клиентов ресторана</w:t>
            </w:r>
          </w:p>
          <w:p w14:paraId="28EA32DD" w14:textId="77777777" w:rsidR="00DA611D" w:rsidRDefault="00DA611D" w:rsidP="00B24B3E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3246" w:type="dxa"/>
          </w:tcPr>
          <w:p w14:paraId="5491B4FF" w14:textId="77777777" w:rsidR="00DA611D" w:rsidRPr="00B47AB9" w:rsidRDefault="00DA611D" w:rsidP="009B4D51">
            <w:pPr>
              <w:rPr>
                <w:rFonts w:eastAsia="Times New Roman"/>
                <w:lang w:eastAsia="ru-RU"/>
              </w:rPr>
            </w:pPr>
            <w:r w:rsidRPr="00B47AB9">
              <w:rPr>
                <w:rFonts w:eastAsia="Times New Roman"/>
                <w:lang w:eastAsia="ru-RU"/>
              </w:rPr>
              <w:t>Ведение справочников: Продукты, Блюда, Заказы</w:t>
            </w:r>
          </w:p>
          <w:p w14:paraId="74D96BEE" w14:textId="77777777" w:rsidR="00DA611D" w:rsidRPr="00B47AB9" w:rsidRDefault="00DA611D" w:rsidP="009B4D51">
            <w:pPr>
              <w:rPr>
                <w:rFonts w:eastAsia="Times New Roman"/>
                <w:lang w:eastAsia="ru-RU"/>
              </w:rPr>
            </w:pPr>
            <w:r w:rsidRPr="00B47AB9">
              <w:rPr>
                <w:rFonts w:eastAsia="Times New Roman"/>
                <w:lang w:eastAsia="ru-RU"/>
              </w:rPr>
              <w:t>Функции: Ведение справочников, хранение рецептов, расчёт себестоимости блюда, пр</w:t>
            </w:r>
            <w:r w:rsidRPr="00B47AB9">
              <w:rPr>
                <w:rFonts w:eastAsia="Times New Roman"/>
                <w:lang w:eastAsia="ru-RU"/>
              </w:rPr>
              <w:t>и</w:t>
            </w:r>
            <w:r w:rsidRPr="00B47AB9">
              <w:rPr>
                <w:rFonts w:eastAsia="Times New Roman"/>
                <w:lang w:eastAsia="ru-RU"/>
              </w:rPr>
              <w:t>ём заказов</w:t>
            </w:r>
          </w:p>
          <w:p w14:paraId="3BAE1B28" w14:textId="77777777" w:rsidR="00DA611D" w:rsidRPr="00B47AB9" w:rsidRDefault="00DA611D" w:rsidP="00B24B3E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64" w:type="dxa"/>
          </w:tcPr>
          <w:p w14:paraId="540E8CBC" w14:textId="77777777" w:rsidR="00DA611D" w:rsidRDefault="00DA611D" w:rsidP="009B4D5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lang w:eastAsia="ru-RU"/>
              </w:rPr>
            </w:pPr>
            <w:r w:rsidRPr="00B47AB9">
              <w:rPr>
                <w:rFonts w:eastAsia="Times New Roman"/>
                <w:lang w:eastAsia="ru-RU"/>
              </w:rPr>
              <w:t>Выходные документы: Меню, Счёт заказа, Отчёт по продуктам на складе, Заказы за п</w:t>
            </w:r>
            <w:r w:rsidRPr="00B47AB9">
              <w:rPr>
                <w:rFonts w:eastAsia="Times New Roman"/>
                <w:lang w:eastAsia="ru-RU"/>
              </w:rPr>
              <w:t>е</w:t>
            </w:r>
            <w:r w:rsidRPr="00B47AB9">
              <w:rPr>
                <w:rFonts w:eastAsia="Times New Roman"/>
                <w:lang w:eastAsia="ru-RU"/>
              </w:rPr>
              <w:t>риод.</w:t>
            </w:r>
          </w:p>
          <w:p w14:paraId="2154A354" w14:textId="77777777" w:rsidR="00DA611D" w:rsidRPr="00B47AB9" w:rsidRDefault="00DA611D" w:rsidP="00B24B3E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lang w:eastAsia="ru-RU"/>
              </w:rPr>
            </w:pPr>
          </w:p>
        </w:tc>
      </w:tr>
      <w:tr w:rsidR="00DA611D" w14:paraId="575DD892" w14:textId="77777777" w:rsidTr="00B24B3E">
        <w:tc>
          <w:tcPr>
            <w:tcW w:w="949" w:type="dxa"/>
          </w:tcPr>
          <w:p w14:paraId="0A5E15BA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56743D30" w14:textId="160AE854" w:rsidR="00DA611D" w:rsidRDefault="00DA611D" w:rsidP="00B24B3E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lang w:val="en-US"/>
              </w:rPr>
              <w:t>Разработка  программы для поддержания записной кни</w:t>
            </w:r>
            <w:r>
              <w:t>жки</w:t>
            </w:r>
            <w:r w:rsidRPr="00170DCE">
              <w:rPr>
                <w:lang w:val="en-US"/>
              </w:rPr>
              <w:t xml:space="preserve"> в актуальном состоянии</w:t>
            </w:r>
          </w:p>
        </w:tc>
        <w:tc>
          <w:tcPr>
            <w:tcW w:w="3246" w:type="dxa"/>
          </w:tcPr>
          <w:p w14:paraId="445C3241" w14:textId="64D1B46B" w:rsidR="00DA611D" w:rsidRPr="00B47AB9" w:rsidRDefault="00DA611D" w:rsidP="00B24B3E">
            <w:pPr>
              <w:rPr>
                <w:rFonts w:eastAsia="Times New Roman"/>
                <w:lang w:eastAsia="ru-RU"/>
              </w:rPr>
            </w:pPr>
            <w:r w:rsidRPr="00170DCE">
              <w:rPr>
                <w:lang w:val="en-US"/>
              </w:rPr>
              <w:t>Необходимо разработать программу, которая может быть использована для поддержания записной книги в актуальном состоянии. Записная книжка содержит коллекцию записей, каждая запись содержит сведения о конкретном человеке , и /или событии, дате и т.п.  например имени и фамилии определённого лица, лица, адресе, городе,  почтовом индексе и номере телефона и электронной почты</w:t>
            </w:r>
          </w:p>
        </w:tc>
        <w:tc>
          <w:tcPr>
            <w:tcW w:w="2264" w:type="dxa"/>
          </w:tcPr>
          <w:p w14:paraId="2000BCF5" w14:textId="47268D8E" w:rsidR="00DA611D" w:rsidRPr="00B47AB9" w:rsidRDefault="00DA611D" w:rsidP="00B24B3E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lang w:eastAsia="ru-RU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нового человека/события  в записную книжку, редактирования имеющейся информации, а также для удаления записей. Она должна обеспечивать возможность сортировки записей в алфавитном порядке и реализовывать функции поиска.</w:t>
            </w:r>
          </w:p>
        </w:tc>
      </w:tr>
      <w:tr w:rsidR="00DA611D" w14:paraId="3234CC67" w14:textId="77777777" w:rsidTr="00B24B3E">
        <w:tc>
          <w:tcPr>
            <w:tcW w:w="949" w:type="dxa"/>
          </w:tcPr>
          <w:p w14:paraId="0D26FF8F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2C26D13D" w14:textId="50721454" w:rsidR="00DA611D" w:rsidRDefault="00DA611D" w:rsidP="00B24B3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которая может быть использована для поддержания адресной книги в актуальном состоянии</w:t>
            </w:r>
          </w:p>
        </w:tc>
        <w:tc>
          <w:tcPr>
            <w:tcW w:w="3246" w:type="dxa"/>
          </w:tcPr>
          <w:p w14:paraId="16F0C2C3" w14:textId="0379F60F" w:rsidR="00DA611D" w:rsidRPr="00170DCE" w:rsidRDefault="00DA611D" w:rsidP="00B24B3E">
            <w:pPr>
              <w:rPr>
                <w:lang w:val="en-US"/>
              </w:rPr>
            </w:pPr>
            <w:r w:rsidRPr="00170DCE">
              <w:rPr>
                <w:lang w:val="en-US"/>
              </w:rPr>
              <w:t>Адресная книга содержит коллекцию записей, каждая запись содержит сведения о конкретном человеке , например имени и фамилии определённого лица, лица, адресе, городе,  почтовом индексе и номере телефона и</w:t>
            </w:r>
            <w:r>
              <w:rPr>
                <w:lang w:val="en-US"/>
              </w:rPr>
              <w:t xml:space="preserve"> </w:t>
            </w:r>
            <w:r w:rsidRPr="00170DCE">
              <w:rPr>
                <w:lang w:val="en-US"/>
              </w:rPr>
              <w:t>электронной почты.</w:t>
            </w:r>
          </w:p>
          <w:p w14:paraId="2D6C5DA0" w14:textId="77777777" w:rsidR="00DA611D" w:rsidRPr="00170DCE" w:rsidRDefault="00DA611D" w:rsidP="00B24B3E">
            <w:pPr>
              <w:rPr>
                <w:lang w:val="en-US"/>
              </w:rPr>
            </w:pPr>
          </w:p>
          <w:p w14:paraId="6835E527" w14:textId="5CBCD706" w:rsidR="00DA611D" w:rsidRPr="00170DCE" w:rsidRDefault="00DA611D" w:rsidP="00B24B3E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76A4FAC2" w14:textId="5391D8D8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нового человека в адресную книгу, редактирования имеющейся информации о человеке (кроме имени человека), а также для удаления записи о человеке. Она должна обеспечивать возможность сортировки записей в адресной книге в алфавитном порядке по фамилиям.</w:t>
            </w:r>
          </w:p>
        </w:tc>
      </w:tr>
      <w:tr w:rsidR="00DA611D" w14:paraId="63E16966" w14:textId="77777777" w:rsidTr="00B24B3E">
        <w:tc>
          <w:tcPr>
            <w:tcW w:w="949" w:type="dxa"/>
          </w:tcPr>
          <w:p w14:paraId="31BB9BC6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</w:tcPr>
          <w:p w14:paraId="0553CE1B" w14:textId="78E1598A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Разработка программы для ведения картотеки сотрудников предприятия</w:t>
            </w:r>
          </w:p>
        </w:tc>
        <w:tc>
          <w:tcPr>
            <w:tcW w:w="3246" w:type="dxa"/>
          </w:tcPr>
          <w:p w14:paraId="3B485382" w14:textId="77777777" w:rsidR="00DA611D" w:rsidRPr="00170DCE" w:rsidRDefault="00DA611D" w:rsidP="00B24B3E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которая будет поддерживать коллекцию записей о сотрудниках предприятия в актуальном состоянии. Каждая запись содержит сведения о конкретном сотруднике, например имени и фамилии, дате рождения, должностном окладе, квалификации и т.п.</w:t>
            </w:r>
          </w:p>
          <w:p w14:paraId="7B1686BF" w14:textId="68B7EFEE" w:rsidR="00DA611D" w:rsidRPr="00170DCE" w:rsidRDefault="00DA611D" w:rsidP="00B24B3E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2A3C3C48" w14:textId="737C6F93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нового сотрудника, при приеме на работу  редактирования имеющейся информации о сотруднике, а также для удаления записи о сотруднике при его увольнении. Она должна обеспечивать возможность поиска  записей о сотруднике по заданным параметрам поиска.</w:t>
            </w:r>
          </w:p>
        </w:tc>
      </w:tr>
      <w:tr w:rsidR="00DA611D" w14:paraId="2F6DCE2C" w14:textId="77777777" w:rsidTr="0075680A">
        <w:tc>
          <w:tcPr>
            <w:tcW w:w="949" w:type="dxa"/>
          </w:tcPr>
          <w:p w14:paraId="3EC41FF1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050A45B5" w14:textId="5C4DCF71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Разработать программу для управления деятельностью с</w:t>
            </w:r>
            <w:r w:rsidRPr="00170DCE">
              <w:rPr>
                <w:lang w:val="en-US"/>
              </w:rPr>
              <w:t>клад</w:t>
            </w:r>
            <w:r>
              <w:rPr>
                <w:lang w:val="en-US"/>
              </w:rPr>
              <w:t>а</w:t>
            </w:r>
            <w:r w:rsidRPr="00170DCE">
              <w:rPr>
                <w:lang w:val="en-US"/>
              </w:rPr>
              <w:t xml:space="preserve"> торгового предприятия</w:t>
            </w:r>
          </w:p>
        </w:tc>
        <w:tc>
          <w:tcPr>
            <w:tcW w:w="3246" w:type="dxa"/>
            <w:vAlign w:val="center"/>
          </w:tcPr>
          <w:p w14:paraId="6EB9D34A" w14:textId="77777777" w:rsidR="00DA611D" w:rsidRPr="00170DCE" w:rsidRDefault="00DA611D" w:rsidP="0043705B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которая может быть использована для поддержания записей о товарах, имеющихся  на складе в актуальном состоянии.  Каждая запись содержит сведения о конкретном товаре, например наименование, артикул, количество и т.п. </w:t>
            </w:r>
          </w:p>
          <w:p w14:paraId="7620EC78" w14:textId="129849F3" w:rsidR="00DA611D" w:rsidRPr="00170DCE" w:rsidRDefault="00DA611D" w:rsidP="00B24B3E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681CAEE1" w14:textId="7759A167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нового товара  в коллекцию записей, редактирования имеющейся информации о товаре, а также для удаления записи о товаре. Она должна обеспечивать возможность сортировки товаров в алфавитном порядке по названиям.</w:t>
            </w:r>
          </w:p>
        </w:tc>
      </w:tr>
      <w:tr w:rsidR="00DA611D" w14:paraId="3CDF5A46" w14:textId="77777777" w:rsidTr="0075680A">
        <w:tc>
          <w:tcPr>
            <w:tcW w:w="949" w:type="dxa"/>
          </w:tcPr>
          <w:p w14:paraId="5FE4F7E3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6E06B10E" w14:textId="0FDFE269" w:rsidR="00DA611D" w:rsidRDefault="00DA611D" w:rsidP="00F4651D">
            <w:pPr>
              <w:rPr>
                <w:lang w:val="en-US"/>
              </w:rPr>
            </w:pPr>
            <w:r>
              <w:rPr>
                <w:lang w:val="en-US"/>
              </w:rPr>
              <w:t xml:space="preserve">Разработать программу для </w:t>
            </w:r>
            <w:r w:rsidRPr="00E22C99">
              <w:rPr>
                <w:lang w:val="en-US"/>
              </w:rPr>
              <w:t>управления банковскими счетами</w:t>
            </w:r>
            <w:r>
              <w:rPr>
                <w:lang w:val="en-US"/>
              </w:rPr>
              <w:t xml:space="preserve"> клиентам банка</w:t>
            </w:r>
            <w:r w:rsidRPr="00E22C99">
              <w:rPr>
                <w:lang w:val="en-US"/>
              </w:rPr>
              <w:t>.</w:t>
            </w:r>
          </w:p>
        </w:tc>
        <w:tc>
          <w:tcPr>
            <w:tcW w:w="3246" w:type="dxa"/>
            <w:vAlign w:val="center"/>
          </w:tcPr>
          <w:p w14:paraId="11C34E04" w14:textId="41AEAF89" w:rsidR="00DA611D" w:rsidRPr="00170DCE" w:rsidRDefault="00DA611D" w:rsidP="00F4651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E22C99">
              <w:rPr>
                <w:lang w:val="en-US"/>
              </w:rPr>
              <w:t xml:space="preserve">Данный проект позволяет  автоматизировать ряд банковских операций, связанных о счетами клиента. Эта система позволяет создавать новую учетную запись  для клиента и  вносить сумму на депозит и получать сведения об остатке на счетах и данные по проведенным банковским операциям (транзакциям). </w:t>
            </w:r>
          </w:p>
        </w:tc>
        <w:tc>
          <w:tcPr>
            <w:tcW w:w="2264" w:type="dxa"/>
          </w:tcPr>
          <w:p w14:paraId="6590ED6A" w14:textId="77777777" w:rsidR="00DA611D" w:rsidRPr="00E22C99" w:rsidRDefault="00DA611D" w:rsidP="00F4651D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E22C99">
              <w:rPr>
                <w:lang w:val="en-US"/>
              </w:rPr>
              <w:t>Также она поддерживает кредитные операции и позволяет проводить платежи по кредиту в счет погашения задолженности. Программа должна обеспечивать сложный поиск по нескольким критериям (предоставляет расширенного поиска).</w:t>
            </w:r>
          </w:p>
          <w:p w14:paraId="0C94A089" w14:textId="77777777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A611D" w14:paraId="0D89F198" w14:textId="77777777" w:rsidTr="00B24B3E">
        <w:tc>
          <w:tcPr>
            <w:tcW w:w="949" w:type="dxa"/>
          </w:tcPr>
          <w:p w14:paraId="3B993E28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00F24AAB" w14:textId="06E2876D" w:rsidR="00DA611D" w:rsidRDefault="00DA611D" w:rsidP="00B24B3E">
            <w:pPr>
              <w:rPr>
                <w:lang w:val="en-US"/>
              </w:rPr>
            </w:pPr>
            <w:r>
              <w:t xml:space="preserve">Разработка программы для ведения </w:t>
            </w:r>
            <w:r>
              <w:rPr>
                <w:lang w:val="en-US"/>
              </w:rPr>
              <w:t>картотеки</w:t>
            </w:r>
            <w:r w:rsidRPr="00170DCE">
              <w:rPr>
                <w:lang w:val="en-US"/>
              </w:rPr>
              <w:t xml:space="preserve"> клиентов коммерческого предприятия</w:t>
            </w:r>
            <w:r>
              <w:rPr>
                <w:lang w:val="en-US"/>
              </w:rPr>
              <w:t xml:space="preserve"> (аналог CRM </w:t>
            </w:r>
            <w:r>
              <w:t>системы</w:t>
            </w:r>
            <w:r>
              <w:rPr>
                <w:lang w:val="en-US"/>
              </w:rPr>
              <w:t>)</w:t>
            </w:r>
          </w:p>
        </w:tc>
        <w:tc>
          <w:tcPr>
            <w:tcW w:w="3246" w:type="dxa"/>
            <w:vAlign w:val="center"/>
          </w:tcPr>
          <w:p w14:paraId="53D84814" w14:textId="77777777" w:rsidR="00DA611D" w:rsidRPr="00170DCE" w:rsidRDefault="00DA611D" w:rsidP="0043705B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которая будет поддерживать коллекцию записей о клиентах предприятия в актуальном состоянии. Каждая запись содержит сведения о конкретном клиенте, например имени и фамилии, адресе, телефоне, ИНН и т.п., если физическое лицо и сведения о юридических лицах.</w:t>
            </w:r>
          </w:p>
          <w:p w14:paraId="6A273632" w14:textId="5B1ED903" w:rsidR="00DA611D" w:rsidRPr="00170DCE" w:rsidRDefault="00DA611D" w:rsidP="00B24B3E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212A9417" w14:textId="77777777" w:rsidR="00DA611D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должна  иметь возможность добавления нового клиента, а также для удаления записи о клиенте. Она должна обеспечивать возможность  сортировки и поиска  записей о клиентах  по заданным параметрам </w:t>
            </w:r>
          </w:p>
          <w:p w14:paraId="7D56FF38" w14:textId="784F9377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поиска.</w:t>
            </w:r>
          </w:p>
        </w:tc>
      </w:tr>
      <w:tr w:rsidR="00DA611D" w14:paraId="4E78DAF3" w14:textId="77777777" w:rsidTr="001E4F04">
        <w:tc>
          <w:tcPr>
            <w:tcW w:w="949" w:type="dxa"/>
          </w:tcPr>
          <w:p w14:paraId="028E221D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21BF6078" w14:textId="7299240F" w:rsidR="00DA611D" w:rsidRDefault="00DA611D" w:rsidP="00B24B3E">
            <w:r>
              <w:rPr>
                <w:lang w:val="en-US"/>
              </w:rPr>
              <w:t xml:space="preserve">Разработка программы по поддержанию личной </w:t>
            </w:r>
            <w:r w:rsidRPr="00170DCE">
              <w:rPr>
                <w:lang w:val="en-US"/>
              </w:rPr>
              <w:t xml:space="preserve"> коллекци</w:t>
            </w:r>
            <w:r>
              <w:rPr>
                <w:lang w:val="en-US"/>
              </w:rPr>
              <w:t>и в актуальном состоянии</w:t>
            </w:r>
          </w:p>
        </w:tc>
        <w:tc>
          <w:tcPr>
            <w:tcW w:w="3246" w:type="dxa"/>
            <w:vAlign w:val="center"/>
          </w:tcPr>
          <w:p w14:paraId="4B2F7342" w14:textId="77777777" w:rsidR="00DA611D" w:rsidRPr="00170DCE" w:rsidRDefault="00DA611D" w:rsidP="0043705B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которая может быть использована для поддержания личной коллекции  в актуальном состоянии. Коллекция записей содержит сведения о конкретном предмете коллекционирования .</w:t>
            </w:r>
          </w:p>
          <w:p w14:paraId="45E49C56" w14:textId="7C1CAB1A" w:rsidR="00DA611D" w:rsidRPr="00170DCE" w:rsidRDefault="00DA611D" w:rsidP="0043705B">
            <w:pPr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14:paraId="6E4E5752" w14:textId="72DCFCDA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нового предмета в коллекцию, редактирования имеющейся информации о предмете, а также для удаления записи о предмете. Она должна обеспечивать возможность сортировки записей в алфавитном порядке и реализовывать функции поиска по заданным критериям.</w:t>
            </w:r>
          </w:p>
        </w:tc>
      </w:tr>
      <w:tr w:rsidR="007D5AC6" w14:paraId="1084FFF7" w14:textId="77777777" w:rsidTr="001E4F04">
        <w:tc>
          <w:tcPr>
            <w:tcW w:w="949" w:type="dxa"/>
          </w:tcPr>
          <w:p w14:paraId="546321B5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7A10F7DD" w14:textId="7731BCB2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 xml:space="preserve">Разработка программы для упраления деятельностью </w:t>
            </w:r>
            <w:r w:rsidRPr="00170DCE">
              <w:rPr>
                <w:lang w:val="en-US"/>
              </w:rPr>
              <w:t>ервисного центра по обслуживанию легковых автомобилей</w:t>
            </w:r>
          </w:p>
        </w:tc>
        <w:tc>
          <w:tcPr>
            <w:tcW w:w="3246" w:type="dxa"/>
            <w:vAlign w:val="center"/>
          </w:tcPr>
          <w:p w14:paraId="2D7C40F6" w14:textId="77777777" w:rsidR="00DA611D" w:rsidRPr="00170DCE" w:rsidRDefault="00DA611D" w:rsidP="0043705B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 ведения списка автомобилей, находящихся на обслуживании.  Каждая запись содержит сведения о конкретном автомобиле, например автовладелец, марка, год выпуска, регистрационный номер  и т.п. </w:t>
            </w:r>
          </w:p>
          <w:p w14:paraId="7801D4B0" w14:textId="5FE355E7" w:rsidR="00DA611D" w:rsidRPr="00170DCE" w:rsidRDefault="00DA611D" w:rsidP="0043705B">
            <w:pPr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14:paraId="79496A6E" w14:textId="2F637BAD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нового автомобиля  в коллекцию записей, редактирования имеющейся информации о автомобиле, а также для удаления записи об автомобиле. Она должна обеспечивать возможность реализации функции поиска нужной услуги  по заданным критериям поиска.</w:t>
            </w:r>
          </w:p>
        </w:tc>
      </w:tr>
      <w:tr w:rsidR="00DA611D" w14:paraId="2F620B1A" w14:textId="77777777" w:rsidTr="001E4F04">
        <w:tc>
          <w:tcPr>
            <w:tcW w:w="949" w:type="dxa"/>
          </w:tcPr>
          <w:p w14:paraId="3DF2EF66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2BD6FF7C" w14:textId="6DC1D1E1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Программа для б</w:t>
            </w:r>
            <w:r w:rsidRPr="00170DCE">
              <w:rPr>
                <w:lang w:val="en-US"/>
              </w:rPr>
              <w:t xml:space="preserve">ронирования отеля </w:t>
            </w:r>
          </w:p>
        </w:tc>
        <w:tc>
          <w:tcPr>
            <w:tcW w:w="3246" w:type="dxa"/>
            <w:vAlign w:val="center"/>
          </w:tcPr>
          <w:p w14:paraId="7214134F" w14:textId="2488E28D" w:rsidR="00DA611D" w:rsidRPr="00170DCE" w:rsidRDefault="00DA611D" w:rsidP="00C92E07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для заказа номера в отеле, с использованием функции поиска нужного номера  по заданным критериям поиска.</w:t>
            </w:r>
          </w:p>
        </w:tc>
        <w:tc>
          <w:tcPr>
            <w:tcW w:w="2264" w:type="dxa"/>
            <w:vAlign w:val="center"/>
          </w:tcPr>
          <w:p w14:paraId="0735A0AF" w14:textId="09E35372" w:rsidR="00DA611D" w:rsidRPr="00170DCE" w:rsidRDefault="00DA611D" w:rsidP="00B24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Предусмотреть программу лояльности клиентов</w:t>
            </w:r>
          </w:p>
        </w:tc>
      </w:tr>
      <w:tr w:rsidR="00DA611D" w14:paraId="7DE62580" w14:textId="77777777" w:rsidTr="001E4F04">
        <w:tc>
          <w:tcPr>
            <w:tcW w:w="949" w:type="dxa"/>
          </w:tcPr>
          <w:p w14:paraId="069519F7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2111CE02" w14:textId="18823C4F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Программа для управления</w:t>
            </w:r>
            <w:r w:rsidRPr="00170DCE">
              <w:rPr>
                <w:lang w:val="en-US"/>
              </w:rPr>
              <w:t xml:space="preserve"> требованиями на разработку программного </w:t>
            </w:r>
            <w:r>
              <w:rPr>
                <w:lang w:val="en-US"/>
              </w:rPr>
              <w:t xml:space="preserve"> </w:t>
            </w:r>
            <w:r w:rsidRPr="00170DCE">
              <w:rPr>
                <w:lang w:val="en-US"/>
              </w:rPr>
              <w:t xml:space="preserve">обеспечения </w:t>
            </w:r>
          </w:p>
        </w:tc>
        <w:tc>
          <w:tcPr>
            <w:tcW w:w="3246" w:type="dxa"/>
            <w:vAlign w:val="center"/>
          </w:tcPr>
          <w:p w14:paraId="4318DBD2" w14:textId="43092B5C" w:rsidR="00DA611D" w:rsidRPr="00170DCE" w:rsidRDefault="00DA611D" w:rsidP="005F7D32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 отображения требований к программной системе в актуальном состоянии. Виды требований – функциональные, не функциональные . Должны быть реализованы функции хранения, выбора, уточнения, изменения требований . </w:t>
            </w:r>
          </w:p>
        </w:tc>
        <w:tc>
          <w:tcPr>
            <w:tcW w:w="2264" w:type="dxa"/>
            <w:vAlign w:val="center"/>
          </w:tcPr>
          <w:p w14:paraId="2BB5F0DD" w14:textId="650D08D2" w:rsidR="00DA611D" w:rsidRPr="00170DCE" w:rsidRDefault="00DA611D" w:rsidP="005F7D3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должна реализовывать функции поиска по заданным критериям поиска, для формирования отчета по выполненным требованиям . </w:t>
            </w:r>
          </w:p>
        </w:tc>
      </w:tr>
      <w:tr w:rsidR="00DA611D" w14:paraId="65D393C2" w14:textId="77777777" w:rsidTr="001E4F04">
        <w:tc>
          <w:tcPr>
            <w:tcW w:w="949" w:type="dxa"/>
          </w:tcPr>
          <w:p w14:paraId="0F5CBE36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73F9CC38" w14:textId="0D2327F7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Программа для управления деятельностьью агенства</w:t>
            </w:r>
            <w:r w:rsidRPr="00170DCE">
              <w:rPr>
                <w:lang w:val="en-US"/>
              </w:rPr>
              <w:t xml:space="preserve"> по подбору персонала </w:t>
            </w:r>
          </w:p>
        </w:tc>
        <w:tc>
          <w:tcPr>
            <w:tcW w:w="3246" w:type="dxa"/>
            <w:vAlign w:val="center"/>
          </w:tcPr>
          <w:p w14:paraId="511C7FCC" w14:textId="18C0F923" w:rsidR="00DA611D" w:rsidRPr="00170DCE" w:rsidRDefault="00DA611D" w:rsidP="005F7D32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персонала в Агентстве по подбору персонала, с использованием функции поиска нужной услуги  по заданным критериям поиска. </w:t>
            </w:r>
          </w:p>
        </w:tc>
        <w:tc>
          <w:tcPr>
            <w:tcW w:w="2264" w:type="dxa"/>
            <w:vAlign w:val="center"/>
          </w:tcPr>
          <w:p w14:paraId="4D5F8DE6" w14:textId="77777777" w:rsidR="00DA611D" w:rsidRPr="00170DCE" w:rsidRDefault="00DA611D" w:rsidP="005F7D3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A611D" w14:paraId="545DAA08" w14:textId="77777777" w:rsidTr="001E4F04">
        <w:tc>
          <w:tcPr>
            <w:tcW w:w="949" w:type="dxa"/>
          </w:tcPr>
          <w:p w14:paraId="2D4E4572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2ECADEB0" w14:textId="3DB3D718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Программа для продажи путевок клиентам</w:t>
            </w:r>
          </w:p>
        </w:tc>
        <w:tc>
          <w:tcPr>
            <w:tcW w:w="3246" w:type="dxa"/>
            <w:vAlign w:val="center"/>
          </w:tcPr>
          <w:p w14:paraId="37CDC939" w14:textId="3267F837" w:rsidR="00DA611D" w:rsidRPr="00170DCE" w:rsidRDefault="00DA611D" w:rsidP="00C92E07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для заказа товара в магазине</w:t>
            </w:r>
            <w:r>
              <w:rPr>
                <w:lang w:val="en-US"/>
              </w:rPr>
              <w:t xml:space="preserve"> путевок </w:t>
            </w:r>
            <w:r w:rsidRPr="00170DCE">
              <w:rPr>
                <w:lang w:val="en-US"/>
              </w:rPr>
              <w:t xml:space="preserve">, с использованием функции поиска нужного товара по заданным критериям поиска. </w:t>
            </w:r>
          </w:p>
        </w:tc>
        <w:tc>
          <w:tcPr>
            <w:tcW w:w="2264" w:type="dxa"/>
            <w:vAlign w:val="center"/>
          </w:tcPr>
          <w:p w14:paraId="6CAD6DE4" w14:textId="59AA2A46" w:rsidR="00DA611D" w:rsidRPr="00170DCE" w:rsidRDefault="00DA611D" w:rsidP="005F7D3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Для продажи должны быть доступны различные виды туров, включая горящие и предусмотрены скидки для постоянных клиентов </w:t>
            </w:r>
          </w:p>
        </w:tc>
      </w:tr>
      <w:tr w:rsidR="007D5AC6" w14:paraId="39393AE7" w14:textId="77777777" w:rsidTr="001E4F04">
        <w:tc>
          <w:tcPr>
            <w:tcW w:w="949" w:type="dxa"/>
          </w:tcPr>
          <w:p w14:paraId="2D55F933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5645D5EB" w14:textId="092EEFE6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 xml:space="preserve">Программа для управления счетом клиентам </w:t>
            </w:r>
            <w:r w:rsidRPr="00170DCE">
              <w:rPr>
                <w:lang w:val="en-US"/>
              </w:rPr>
              <w:t>в банке</w:t>
            </w:r>
          </w:p>
        </w:tc>
        <w:tc>
          <w:tcPr>
            <w:tcW w:w="3246" w:type="dxa"/>
            <w:vAlign w:val="center"/>
          </w:tcPr>
          <w:p w14:paraId="502C8D25" w14:textId="43E1ACBC" w:rsidR="00DA611D" w:rsidRPr="00170DCE" w:rsidRDefault="00DA611D" w:rsidP="00E27646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которая может быть использована для поддержания сведений об использовании клиентского счета в банке в актуальном состоянии. </w:t>
            </w:r>
          </w:p>
        </w:tc>
        <w:tc>
          <w:tcPr>
            <w:tcW w:w="2264" w:type="dxa"/>
            <w:vAlign w:val="center"/>
          </w:tcPr>
          <w:p w14:paraId="582FB4D5" w14:textId="43AC771F" w:rsidR="00DA611D" w:rsidRDefault="00DA611D" w:rsidP="005F7D3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Поддерживаются различные виды счетов. Отображается состояние счета в зависимости от доходности и операций по счету.</w:t>
            </w:r>
          </w:p>
        </w:tc>
      </w:tr>
      <w:tr w:rsidR="00DA611D" w14:paraId="5F3A071A" w14:textId="77777777" w:rsidTr="001E4F04">
        <w:tc>
          <w:tcPr>
            <w:tcW w:w="949" w:type="dxa"/>
          </w:tcPr>
          <w:p w14:paraId="3C7DEBCC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45CBC9C0" w14:textId="4EE80E95" w:rsidR="00DA611D" w:rsidRDefault="00DA611D" w:rsidP="00E27646">
            <w:pPr>
              <w:rPr>
                <w:lang w:val="en-US"/>
              </w:rPr>
            </w:pPr>
            <w:r>
              <w:rPr>
                <w:lang w:val="en-US"/>
              </w:rPr>
              <w:t>Программа для управления продажей автомобилей</w:t>
            </w:r>
          </w:p>
        </w:tc>
        <w:tc>
          <w:tcPr>
            <w:tcW w:w="3246" w:type="dxa"/>
            <w:vAlign w:val="center"/>
          </w:tcPr>
          <w:p w14:paraId="3607A005" w14:textId="74AA486D" w:rsidR="00DA611D" w:rsidRPr="00170DCE" w:rsidRDefault="00DA611D" w:rsidP="00E27646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автомобиля   в Автосалоне, с использованием функции поиска по заданным критериям поиска. </w:t>
            </w:r>
          </w:p>
        </w:tc>
        <w:tc>
          <w:tcPr>
            <w:tcW w:w="2264" w:type="dxa"/>
            <w:vAlign w:val="center"/>
          </w:tcPr>
          <w:p w14:paraId="5D92AE6A" w14:textId="564C4A3D" w:rsidR="00DA611D" w:rsidRDefault="00DA611D" w:rsidP="00E27646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Предусмотреть функцию бронирования автомобиля и гибкую систему скидок для постоянных клинтов. </w:t>
            </w:r>
          </w:p>
        </w:tc>
      </w:tr>
      <w:tr w:rsidR="007D5AC6" w14:paraId="4A6D2862" w14:textId="77777777" w:rsidTr="001E4F04">
        <w:tc>
          <w:tcPr>
            <w:tcW w:w="949" w:type="dxa"/>
          </w:tcPr>
          <w:p w14:paraId="30E0AC09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3634B57A" w14:textId="547E2049" w:rsidR="00DA611D" w:rsidRDefault="00DA611D" w:rsidP="00E27646">
            <w:pPr>
              <w:rPr>
                <w:lang w:val="en-US"/>
              </w:rPr>
            </w:pPr>
            <w:r>
              <w:rPr>
                <w:lang w:val="en-US"/>
              </w:rPr>
              <w:t>Программа для у</w:t>
            </w:r>
            <w:r w:rsidRPr="00170DCE">
              <w:rPr>
                <w:lang w:val="en-US"/>
              </w:rPr>
              <w:t>правление инвестиционным пакетом</w:t>
            </w:r>
          </w:p>
        </w:tc>
        <w:tc>
          <w:tcPr>
            <w:tcW w:w="3246" w:type="dxa"/>
            <w:vAlign w:val="center"/>
          </w:tcPr>
          <w:p w14:paraId="1F22EBDA" w14:textId="378CDBC8" w:rsidR="00DA611D" w:rsidRPr="00170DCE" w:rsidRDefault="00DA611D" w:rsidP="00E27646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выбора, формирования  и хранения сведений инвестиционного пакета для частного лица. </w:t>
            </w:r>
          </w:p>
        </w:tc>
        <w:tc>
          <w:tcPr>
            <w:tcW w:w="2264" w:type="dxa"/>
            <w:vAlign w:val="center"/>
          </w:tcPr>
          <w:p w14:paraId="19BEDE91" w14:textId="5429E1EE" w:rsidR="00DA611D" w:rsidRDefault="00DA611D" w:rsidP="00E27646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 xml:space="preserve">Программа должна реализовывать функции поиска по заданным критериям поиска, для формирования оптимального  пакета и обеспечения высокой доходности. </w:t>
            </w:r>
          </w:p>
        </w:tc>
      </w:tr>
      <w:tr w:rsidR="00DA611D" w14:paraId="0BCA06D5" w14:textId="77777777" w:rsidTr="001E4F04">
        <w:tc>
          <w:tcPr>
            <w:tcW w:w="949" w:type="dxa"/>
          </w:tcPr>
          <w:p w14:paraId="250A25DD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115B5C64" w14:textId="7F0E7D69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Программа для управления продажей</w:t>
            </w:r>
            <w:r w:rsidRPr="00170DCE">
              <w:rPr>
                <w:lang w:val="en-US"/>
              </w:rPr>
              <w:t xml:space="preserve"> билетов в театр </w:t>
            </w:r>
          </w:p>
        </w:tc>
        <w:tc>
          <w:tcPr>
            <w:tcW w:w="3246" w:type="dxa"/>
            <w:vAlign w:val="center"/>
          </w:tcPr>
          <w:p w14:paraId="78F41847" w14:textId="69EE3049" w:rsidR="00DA611D" w:rsidRPr="00170DCE" w:rsidRDefault="00DA611D" w:rsidP="00E27646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заказа билетов   в театр, с использованием функции поиска нужных билетов  по заданным критериям поиска. </w:t>
            </w:r>
          </w:p>
        </w:tc>
        <w:tc>
          <w:tcPr>
            <w:tcW w:w="2264" w:type="dxa"/>
            <w:vAlign w:val="center"/>
          </w:tcPr>
          <w:p w14:paraId="47546596" w14:textId="77777777" w:rsidR="00DA611D" w:rsidRDefault="00DA611D" w:rsidP="005F7D3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D5AC6" w14:paraId="47DDEC57" w14:textId="77777777" w:rsidTr="001E4F04">
        <w:tc>
          <w:tcPr>
            <w:tcW w:w="949" w:type="dxa"/>
          </w:tcPr>
          <w:p w14:paraId="1EB2E41C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4FE5D765" w14:textId="4E191681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 xml:space="preserve">Программа для </w:t>
            </w:r>
            <w:r w:rsidRPr="00E676B9">
              <w:rPr>
                <w:lang w:val="en-US"/>
              </w:rPr>
              <w:t>управления</w:t>
            </w:r>
            <w:r>
              <w:rPr>
                <w:lang w:val="en-US"/>
              </w:rPr>
              <w:t xml:space="preserve"> деятельностью </w:t>
            </w:r>
            <w:r w:rsidRPr="00E676B9">
              <w:rPr>
                <w:lang w:val="en-US"/>
              </w:rPr>
              <w:t xml:space="preserve">  магазина медтехники</w:t>
            </w:r>
          </w:p>
        </w:tc>
        <w:tc>
          <w:tcPr>
            <w:tcW w:w="3246" w:type="dxa"/>
            <w:vAlign w:val="center"/>
          </w:tcPr>
          <w:p w14:paraId="3F8513A2" w14:textId="21F4B415" w:rsidR="00DA611D" w:rsidRPr="00170DCE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Про</w:t>
            </w:r>
            <w:r w:rsidRPr="00E676B9">
              <w:rPr>
                <w:lang w:val="en-US"/>
              </w:rPr>
              <w:t xml:space="preserve">ект позволяет хранить сведения о клиентах, поставщиках и медицинских изделиях. </w:t>
            </w:r>
          </w:p>
        </w:tc>
        <w:tc>
          <w:tcPr>
            <w:tcW w:w="2264" w:type="dxa"/>
            <w:vAlign w:val="center"/>
          </w:tcPr>
          <w:p w14:paraId="43AD468C" w14:textId="43C3944C" w:rsidR="00DA611D" w:rsidRPr="00E676B9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676B9">
              <w:rPr>
                <w:lang w:val="en-US"/>
              </w:rPr>
              <w:t xml:space="preserve">Должны быть реализованы функции, позволяющие просматривать информацию в виде отчетов по продажам товаров и т.п. и также выставления счетов на оплату товаров. Вы можете добавлять, редактировать, удалять и искать записи по различным критериям. Все данные необходимые для проекта должны храниться в виде записей файла на диске. Программа должна предусматривать операции хранения данных, редактирования данных, поиска данных и удаление данных. </w:t>
            </w:r>
          </w:p>
          <w:p w14:paraId="6978362F" w14:textId="77777777" w:rsidR="00DA611D" w:rsidRPr="00E676B9" w:rsidRDefault="00DA611D" w:rsidP="008C1B3E">
            <w:pPr>
              <w:rPr>
                <w:lang w:val="en-US"/>
              </w:rPr>
            </w:pPr>
          </w:p>
          <w:p w14:paraId="6F4F14CD" w14:textId="77777777" w:rsidR="00DA611D" w:rsidRDefault="00DA611D" w:rsidP="005F7D32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DA611D" w14:paraId="5557A5FB" w14:textId="77777777" w:rsidTr="001E4F04">
        <w:tc>
          <w:tcPr>
            <w:tcW w:w="949" w:type="dxa"/>
          </w:tcPr>
          <w:p w14:paraId="430F7F3B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4490C463" w14:textId="076DA2CD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Программа для у</w:t>
            </w:r>
            <w:r w:rsidRPr="00170DCE">
              <w:rPr>
                <w:lang w:val="en-US"/>
              </w:rPr>
              <w:t>чет успеваемости студентов  в группе</w:t>
            </w:r>
          </w:p>
        </w:tc>
        <w:tc>
          <w:tcPr>
            <w:tcW w:w="3246" w:type="dxa"/>
            <w:vAlign w:val="center"/>
          </w:tcPr>
          <w:p w14:paraId="09250CA6" w14:textId="77777777" w:rsidR="00DA611D" w:rsidRPr="00170DCE" w:rsidRDefault="00DA611D" w:rsidP="0043705B">
            <w:pPr>
              <w:rPr>
                <w:lang w:val="en-US"/>
              </w:rPr>
            </w:pPr>
            <w:r w:rsidRPr="00170DCE">
              <w:rPr>
                <w:lang w:val="en-US"/>
              </w:rPr>
              <w:t>Необходимо разработать программу, для  ведения списка студентов в актуальном состоянии. Каждая запись содержит сведения о конкретном студенте. Староста, выделяется  как отдельный тип записи.</w:t>
            </w:r>
          </w:p>
          <w:p w14:paraId="00CAEE86" w14:textId="0D42A714" w:rsidR="00DA611D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14:paraId="042D3505" w14:textId="511051C1" w:rsidR="00DA611D" w:rsidRPr="00E676B9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записи в коллекцию записей, редактирования имеющейся информации, а также для удаления записи. Она должна обеспечивать возможность реализации функции поиска  и сортировки и определения рейтинга студентов в группе.</w:t>
            </w:r>
          </w:p>
        </w:tc>
      </w:tr>
      <w:tr w:rsidR="00DA611D" w14:paraId="3E5AEC3E" w14:textId="77777777" w:rsidTr="001E4F04">
        <w:tc>
          <w:tcPr>
            <w:tcW w:w="949" w:type="dxa"/>
          </w:tcPr>
          <w:p w14:paraId="7E1D8BDF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4E8BDF0D" w14:textId="7499BE6A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>Программа для управления деятельностью торгового</w:t>
            </w:r>
            <w:r w:rsidRPr="00170DCE">
              <w:rPr>
                <w:lang w:val="en-US"/>
              </w:rPr>
              <w:t xml:space="preserve"> предприяти</w:t>
            </w:r>
            <w:r>
              <w:rPr>
                <w:lang w:val="en-US"/>
              </w:rPr>
              <w:t>я</w:t>
            </w:r>
          </w:p>
        </w:tc>
        <w:tc>
          <w:tcPr>
            <w:tcW w:w="3246" w:type="dxa"/>
            <w:vAlign w:val="center"/>
          </w:tcPr>
          <w:p w14:paraId="66F8C512" w14:textId="0D766825" w:rsidR="00DA611D" w:rsidRPr="00170DCE" w:rsidRDefault="00DA611D" w:rsidP="00A226A4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 ведения записей о поставщиках  и клиентах торгового предприятия.  Каждая запись содержит сведения о конкретном поставщике и товаре. Один поставщик может поставлять несколько наименований товаров.  </w:t>
            </w:r>
          </w:p>
        </w:tc>
        <w:tc>
          <w:tcPr>
            <w:tcW w:w="2264" w:type="dxa"/>
            <w:vAlign w:val="center"/>
          </w:tcPr>
          <w:p w14:paraId="70AD2B16" w14:textId="128608A5" w:rsidR="00DA611D" w:rsidRPr="00170DCE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Программа должна  иметь возможность добавления нового поставщика и нового товара  в коллекцию записей, редактирования имеющейся информации о поставщиках и автомобилях, а также для удаления соответствующих записей. Она должна обеспечивать возможность реализации функции поиска нужной записи по заданным критериям поиска</w:t>
            </w:r>
          </w:p>
        </w:tc>
      </w:tr>
      <w:tr w:rsidR="00DA611D" w14:paraId="6696FC65" w14:textId="77777777" w:rsidTr="001E4F04">
        <w:tc>
          <w:tcPr>
            <w:tcW w:w="949" w:type="dxa"/>
          </w:tcPr>
          <w:p w14:paraId="2D73D163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4F349144" w14:textId="6B520E4C" w:rsidR="00DA611D" w:rsidRDefault="00DA611D" w:rsidP="00B24B3E">
            <w:pPr>
              <w:rPr>
                <w:lang w:val="en-US"/>
              </w:rPr>
            </w:pPr>
            <w:r>
              <w:rPr>
                <w:lang w:val="en-US"/>
              </w:rPr>
              <w:t xml:space="preserve">Программа </w:t>
            </w:r>
            <w:r w:rsidRPr="00170DCE">
              <w:rPr>
                <w:lang w:val="en-US"/>
              </w:rPr>
              <w:t>Личный календарь</w:t>
            </w:r>
          </w:p>
        </w:tc>
        <w:tc>
          <w:tcPr>
            <w:tcW w:w="3246" w:type="dxa"/>
            <w:vAlign w:val="center"/>
          </w:tcPr>
          <w:p w14:paraId="3B0A340D" w14:textId="77777777" w:rsidR="00DA611D" w:rsidRPr="00170DCE" w:rsidRDefault="00DA611D" w:rsidP="0043705B">
            <w:pPr>
              <w:rPr>
                <w:lang w:val="en-US"/>
              </w:rPr>
            </w:pPr>
            <w:r w:rsidRPr="00170DCE">
              <w:rPr>
                <w:lang w:val="en-US"/>
              </w:rPr>
              <w:t xml:space="preserve">Необходимо разработать программу, для  ведения записей в соответствии с планируемым списком дел. </w:t>
            </w:r>
          </w:p>
          <w:p w14:paraId="2EB5B06D" w14:textId="63189328" w:rsidR="00DA611D" w:rsidRPr="00170DCE" w:rsidRDefault="00DA611D" w:rsidP="00A226A4">
            <w:pPr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14:paraId="0B3E0D75" w14:textId="40D25A6B" w:rsidR="00DA611D" w:rsidRPr="00170DCE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170DCE">
              <w:rPr>
                <w:lang w:val="en-US"/>
              </w:rPr>
              <w:t>Использовать возможности добавления записи в коллекцию, удаления и редактирования</w:t>
            </w:r>
          </w:p>
        </w:tc>
      </w:tr>
      <w:tr w:rsidR="00DA611D" w14:paraId="501C3823" w14:textId="77777777" w:rsidTr="001E4F04">
        <w:tc>
          <w:tcPr>
            <w:tcW w:w="949" w:type="dxa"/>
          </w:tcPr>
          <w:p w14:paraId="2BB1F60E" w14:textId="77777777" w:rsidR="00DA611D" w:rsidRPr="00B24B3E" w:rsidRDefault="00DA611D" w:rsidP="00B24B3E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7" w:type="dxa"/>
            <w:vAlign w:val="center"/>
          </w:tcPr>
          <w:p w14:paraId="65393354" w14:textId="656FDE77" w:rsidR="00DA611D" w:rsidRDefault="00DA611D" w:rsidP="00BE1FDB">
            <w:pPr>
              <w:rPr>
                <w:lang w:val="en-US"/>
              </w:rPr>
            </w:pPr>
            <w:r>
              <w:t>Программа для управления</w:t>
            </w:r>
            <w:r>
              <w:t xml:space="preserve"> он-лайн магазин</w:t>
            </w:r>
            <w:r>
              <w:t>а</w:t>
            </w:r>
            <w:r>
              <w:t xml:space="preserve"> по продаже компьютеров</w:t>
            </w:r>
          </w:p>
        </w:tc>
        <w:tc>
          <w:tcPr>
            <w:tcW w:w="3246" w:type="dxa"/>
            <w:vAlign w:val="center"/>
          </w:tcPr>
          <w:p w14:paraId="0587B6AB" w14:textId="4866989A" w:rsidR="00DA611D" w:rsidRPr="00703B96" w:rsidRDefault="00DA611D" w:rsidP="0043705B">
            <w:pPr>
              <w:rPr>
                <w:lang w:val="en-US"/>
              </w:rPr>
            </w:pPr>
            <w:r w:rsidRPr="00703B96">
              <w:rPr>
                <w:lang w:val="en-US"/>
              </w:rPr>
              <w:t>Необходимо написать программу, которая имитирует on-line магазин по продаже компьютеров с различными характеристиками (например, название процессора, скорости работы процессора, объём жесткого диска, видеокарта).</w:t>
            </w:r>
          </w:p>
          <w:p w14:paraId="5E72F8DA" w14:textId="77777777" w:rsidR="00DA611D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14:paraId="7BC1AD24" w14:textId="5C2D140A" w:rsidR="00DA611D" w:rsidRPr="00E676B9" w:rsidRDefault="00DA611D" w:rsidP="008C1B3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703B96">
              <w:rPr>
                <w:lang w:val="en-US"/>
              </w:rPr>
              <w:t>Программа должна отвечать требованиям предполагаемых клиентов, которые ищут компьютер с определёнными потребностями (например, скорость, превышающую 2,1 ГГц, и т.д.) среди компьютеров, которые есть в наличии в магазине</w:t>
            </w:r>
          </w:p>
        </w:tc>
      </w:tr>
    </w:tbl>
    <w:p w14:paraId="4CDB64F7" w14:textId="77777777" w:rsidR="00B24B3E" w:rsidRPr="00B24B3E" w:rsidRDefault="00B24B3E" w:rsidP="00B24B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6A651DA" w14:textId="77777777" w:rsidR="00192F12" w:rsidRPr="00170DCE" w:rsidRDefault="00192F12">
      <w:pPr>
        <w:rPr>
          <w:lang w:val="en-US"/>
        </w:rPr>
      </w:pPr>
    </w:p>
    <w:sectPr w:rsidR="00192F12" w:rsidRPr="00170DCE" w:rsidSect="00170D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19E8612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18216F1B"/>
    <w:multiLevelType w:val="hybridMultilevel"/>
    <w:tmpl w:val="652EF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FAB081A"/>
    <w:multiLevelType w:val="hybridMultilevel"/>
    <w:tmpl w:val="28FA6EBA"/>
    <w:lvl w:ilvl="0" w:tplc="000000C9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7CA1BCB"/>
    <w:multiLevelType w:val="hybridMultilevel"/>
    <w:tmpl w:val="D9621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066D90"/>
    <w:multiLevelType w:val="hybridMultilevel"/>
    <w:tmpl w:val="D38E9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610340"/>
    <w:multiLevelType w:val="hybridMultilevel"/>
    <w:tmpl w:val="96724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493367"/>
    <w:multiLevelType w:val="hybridMultilevel"/>
    <w:tmpl w:val="E5BE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80AE1"/>
    <w:multiLevelType w:val="multilevel"/>
    <w:tmpl w:val="3C2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E71024"/>
    <w:multiLevelType w:val="hybridMultilevel"/>
    <w:tmpl w:val="F0582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CE"/>
    <w:rsid w:val="00115907"/>
    <w:rsid w:val="00170DCE"/>
    <w:rsid w:val="00172F33"/>
    <w:rsid w:val="00192F12"/>
    <w:rsid w:val="001F6834"/>
    <w:rsid w:val="00201BA1"/>
    <w:rsid w:val="00390B9F"/>
    <w:rsid w:val="004B60A0"/>
    <w:rsid w:val="005F7D32"/>
    <w:rsid w:val="00617AFC"/>
    <w:rsid w:val="00703B96"/>
    <w:rsid w:val="00777B81"/>
    <w:rsid w:val="007D5AC6"/>
    <w:rsid w:val="007E4364"/>
    <w:rsid w:val="00875D92"/>
    <w:rsid w:val="008C1B3E"/>
    <w:rsid w:val="008F1A3F"/>
    <w:rsid w:val="00A226A4"/>
    <w:rsid w:val="00B24B3E"/>
    <w:rsid w:val="00B47FA7"/>
    <w:rsid w:val="00BB0E92"/>
    <w:rsid w:val="00BE1FDB"/>
    <w:rsid w:val="00C92E07"/>
    <w:rsid w:val="00D625E4"/>
    <w:rsid w:val="00DA611D"/>
    <w:rsid w:val="00E20BC9"/>
    <w:rsid w:val="00E22C99"/>
    <w:rsid w:val="00E27646"/>
    <w:rsid w:val="00E676B9"/>
    <w:rsid w:val="00E75E51"/>
    <w:rsid w:val="00E91A3B"/>
    <w:rsid w:val="00F4651D"/>
    <w:rsid w:val="00FD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239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E"/>
    <w:pPr>
      <w:ind w:left="720"/>
      <w:contextualSpacing/>
    </w:pPr>
  </w:style>
  <w:style w:type="table" w:styleId="TableGrid">
    <w:name w:val="Table Grid"/>
    <w:basedOn w:val="TableNormal"/>
    <w:uiPriority w:val="59"/>
    <w:rsid w:val="00B24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24B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CE"/>
    <w:pPr>
      <w:ind w:left="720"/>
      <w:contextualSpacing/>
    </w:pPr>
  </w:style>
  <w:style w:type="table" w:styleId="TableGrid">
    <w:name w:val="Table Grid"/>
    <w:basedOn w:val="TableNormal"/>
    <w:uiPriority w:val="59"/>
    <w:rsid w:val="00B24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24B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4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2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3486</Words>
  <Characters>19873</Characters>
  <Application>Microsoft Macintosh Word</Application>
  <DocSecurity>0</DocSecurity>
  <Lines>165</Lines>
  <Paragraphs>46</Paragraphs>
  <ScaleCrop>false</ScaleCrop>
  <Company>kv32</Company>
  <LinksUpToDate>false</LinksUpToDate>
  <CharactersWithSpaces>23313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Наталья Зорина</cp:lastModifiedBy>
  <cp:revision>23</cp:revision>
  <dcterms:created xsi:type="dcterms:W3CDTF">2017-03-21T18:17:00Z</dcterms:created>
  <dcterms:modified xsi:type="dcterms:W3CDTF">2017-03-21T19:53:00Z</dcterms:modified>
</cp:coreProperties>
</file>